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0000ff"/>
          <w:sz w:val="72"/>
          <w:szCs w:val="72"/>
          <w:lang w:val="en-US"/>
        </w:rPr>
      </w:pPr>
      <w:bookmarkStart w:id="0" w:name="_GoBack"/>
      <w:bookmarkEnd w:id="0"/>
      <w:r>
        <w:rPr>
          <w:b/>
          <w:bCs/>
          <w:color w:val="0000ff"/>
          <w:sz w:val="72"/>
          <w:szCs w:val="72"/>
          <w:lang w:val="en-US"/>
        </w:rPr>
        <w:t xml:space="preserve">PHASE 4; PROJECT SUBMISSION </w:t>
      </w:r>
    </w:p>
    <w:p>
      <w:pPr>
        <w:pStyle w:val="style0"/>
        <w:jc w:val="center"/>
        <w:rPr>
          <w:b/>
          <w:bCs/>
          <w:color w:val="0000ff"/>
          <w:sz w:val="72"/>
          <w:szCs w:val="72"/>
        </w:rPr>
      </w:pPr>
      <w:r>
        <w:rPr>
          <w:b/>
          <w:bCs/>
          <w:color w:val="0000ff"/>
          <w:sz w:val="72"/>
          <w:szCs w:val="72"/>
          <w:lang w:val="en-US"/>
        </w:rPr>
        <w:t xml:space="preserve">MEASURE ENERGY CONSUMPTION </w:t>
      </w:r>
    </w:p>
    <w:p>
      <w:pPr>
        <w:pStyle w:val="style0"/>
        <w:jc w:val="center"/>
        <w:rPr>
          <w:b/>
          <w:bCs/>
          <w:color w:val="0000ff"/>
          <w:sz w:val="72"/>
          <w:szCs w:val="72"/>
        </w:rPr>
      </w:pPr>
    </w:p>
    <w:p>
      <w:pPr>
        <w:pStyle w:val="style0"/>
        <w:numPr>
          <w:ilvl w:val="0"/>
          <w:numId w:val="0"/>
        </w:numPr>
        <w:jc w:val="left"/>
        <w:rPr>
          <w:b/>
          <w:bCs/>
          <w:color w:val="00b050"/>
          <w:sz w:val="52"/>
          <w:szCs w:val="52"/>
        </w:rPr>
      </w:pPr>
      <w:r>
        <w:rPr>
          <w:b/>
          <w:bCs/>
          <w:color w:val="00b050"/>
          <w:sz w:val="52"/>
          <w:szCs w:val="52"/>
          <w:lang w:val="en-US"/>
        </w:rPr>
        <w:t xml:space="preserve">HOW TO MEASURE THE ENERGY CONSUMPTION OF YOUR FRONTEND APPLICATIONS </w:t>
      </w:r>
    </w:p>
    <w:p>
      <w:pPr>
        <w:pStyle w:val="style0"/>
        <w:numPr>
          <w:ilvl w:val="0"/>
          <w:numId w:val="0"/>
        </w:numPr>
        <w:jc w:val="left"/>
        <w:rPr>
          <w:b/>
          <w:bCs/>
          <w:color w:val="36363d"/>
          <w:sz w:val="52"/>
          <w:szCs w:val="52"/>
        </w:rPr>
      </w:pPr>
      <w:r>
        <w:rPr>
          <w:b/>
          <w:bCs/>
          <w:color w:val="36363d"/>
          <w:sz w:val="52"/>
          <w:szCs w:val="52"/>
          <w:lang w:val="en-US"/>
        </w:rPr>
        <w:t>Learn how to measure energy cost for applications running client-side on a computer, such as web-applications and native applications.</w:t>
      </w:r>
    </w:p>
    <w:p>
      <w:pPr>
        <w:pStyle w:val="style0"/>
        <w:numPr>
          <w:ilvl w:val="0"/>
          <w:numId w:val="0"/>
        </w:numPr>
        <w:jc w:val="left"/>
        <w:rPr>
          <w:b w:val="false"/>
          <w:bCs w:val="false"/>
          <w:color w:val="00b0f0"/>
          <w:sz w:val="52"/>
          <w:szCs w:val="52"/>
        </w:rPr>
      </w:pPr>
      <w:r>
        <w:rPr>
          <w:b w:val="false"/>
          <w:bCs w:val="false"/>
          <w:color w:val="00b0f0"/>
          <w:sz w:val="52"/>
          <w:szCs w:val="52"/>
          <w:lang w:val="en-US"/>
        </w:rPr>
        <w:t>How To Measure The Energy Consumption of Your Frontend Application</w:t>
      </w:r>
    </w:p>
    <w:p>
      <w:pPr>
        <w:pStyle w:val="style0"/>
        <w:numPr>
          <w:ilvl w:val="0"/>
          <w:numId w:val="0"/>
        </w:numPr>
        <w:jc w:val="left"/>
        <w:rPr>
          <w:b/>
          <w:bCs/>
          <w:color w:val="36363d"/>
          <w:sz w:val="52"/>
          <w:szCs w:val="52"/>
        </w:rPr>
      </w:pPr>
      <w:r>
        <w:rPr/>
        <w:drawing>
          <wp:inline distL="0" distT="0" distB="0" distR="0">
            <wp:extent cx="6340231" cy="353686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340231" cy="3536866"/>
                    </a:xfrm>
                    <a:prstGeom prst="rect"/>
                  </pic:spPr>
                </pic:pic>
              </a:graphicData>
            </a:graphic>
          </wp:inline>
        </w:drawing>
      </w:r>
    </w:p>
    <w:p>
      <w:pPr>
        <w:pStyle w:val="style0"/>
        <w:numPr>
          <w:ilvl w:val="0"/>
          <w:numId w:val="0"/>
        </w:numPr>
        <w:jc w:val="left"/>
        <w:rPr>
          <w:b/>
          <w:bCs/>
          <w:color w:val="36363d"/>
          <w:sz w:val="52"/>
          <w:szCs w:val="52"/>
        </w:rPr>
      </w:pPr>
    </w:p>
    <w:p>
      <w:pPr>
        <w:pStyle w:val="style0"/>
        <w:numPr>
          <w:ilvl w:val="0"/>
          <w:numId w:val="0"/>
        </w:numPr>
        <w:jc w:val="left"/>
        <w:rPr>
          <w:b/>
          <w:bCs/>
          <w:color w:val="36363d"/>
          <w:sz w:val="52"/>
          <w:szCs w:val="52"/>
        </w:rPr>
      </w:pPr>
      <w:r>
        <w:rPr>
          <w:b/>
          <w:bCs/>
          <w:color w:val="36363d"/>
          <w:sz w:val="52"/>
          <w:szCs w:val="52"/>
          <w:lang w:val="en-US"/>
        </w:rPr>
        <w:t>The second principle of Sustainable Software Engineering is to build energy efficient applications. The very first step in that direction is to measure the energy your application consumes, also known as its energy cost. Once you know your energy cost, you can start to work to decrease it. Understanding your energy cost when the software runs on a server you own is one thing, but how do you measure it when your software is quite literally in the hands of your customers?</w:t>
      </w:r>
    </w:p>
    <w:p>
      <w:pPr>
        <w:pStyle w:val="style0"/>
        <w:numPr>
          <w:ilvl w:val="0"/>
          <w:numId w:val="0"/>
        </w:numPr>
        <w:jc w:val="left"/>
        <w:rPr>
          <w:b/>
          <w:bCs/>
          <w:color w:val="36363d"/>
          <w:sz w:val="52"/>
          <w:szCs w:val="52"/>
        </w:rPr>
      </w:pPr>
    </w:p>
    <w:p>
      <w:pPr>
        <w:pStyle w:val="style0"/>
        <w:numPr>
          <w:ilvl w:val="0"/>
          <w:numId w:val="0"/>
        </w:numPr>
        <w:jc w:val="left"/>
        <w:rPr>
          <w:b/>
          <w:bCs/>
          <w:color w:val="36363d"/>
          <w:sz w:val="52"/>
          <w:szCs w:val="52"/>
        </w:rPr>
      </w:pPr>
      <w:r>
        <w:rPr>
          <w:b/>
          <w:bCs/>
          <w:color w:val="36363d"/>
          <w:sz w:val="52"/>
          <w:szCs w:val="52"/>
          <w:lang w:val="en-US"/>
        </w:rPr>
        <w:t>This blog post focuses on measuring energy cost for applications running client-side on a computer, such as web-applications and native applications. It does not cover native applications running on mobile devices such as phones and tablets. For more details on measuring the energy cost of server-side applications, see my post on the energy consumption of backend services. This post is operating system agnostic and is primarily meant for front end applications.</w:t>
      </w:r>
    </w:p>
    <w:p>
      <w:pPr>
        <w:pStyle w:val="style0"/>
        <w:jc w:val="left"/>
        <w:rPr>
          <w:b w:val="false"/>
          <w:bCs w:val="false"/>
          <w:color w:val="00b050"/>
          <w:sz w:val="72"/>
          <w:szCs w:val="72"/>
        </w:rPr>
      </w:pPr>
      <w:r>
        <w:rPr>
          <w:b w:val="false"/>
          <w:bCs w:val="false"/>
          <w:color w:val="00b050"/>
          <w:sz w:val="72"/>
          <w:szCs w:val="72"/>
          <w:lang w:val="en-US"/>
        </w:rPr>
        <w:t>Measure energy consumption directly from the wall sockets</w:t>
      </w:r>
    </w:p>
    <w:p>
      <w:pPr>
        <w:pStyle w:val="style179"/>
        <w:numPr>
          <w:ilvl w:val="0"/>
          <w:numId w:val="1"/>
        </w:numPr>
        <w:jc w:val="left"/>
        <w:rPr>
          <w:b w:val="false"/>
          <w:bCs w:val="false"/>
          <w:color w:val="000000"/>
          <w:sz w:val="72"/>
          <w:szCs w:val="72"/>
        </w:rPr>
      </w:pPr>
      <w:r>
        <w:rPr>
          <w:b w:val="false"/>
          <w:bCs w:val="false"/>
          <w:color w:val="000000"/>
          <w:sz w:val="72"/>
          <w:szCs w:val="72"/>
          <w:lang w:val="en-US"/>
        </w:rPr>
        <w:t>Measuring energy consumption directly from the wall socket is the same approach as for backend applications. Using a watt-hour meter, you can measure the total power consumption of your device, which helps you calculate energy cost. This will always be the best way to measure power consumption because it will measure exactly what your hardware consumes.</w:t>
      </w:r>
    </w:p>
    <w:p>
      <w:pPr>
        <w:pStyle w:val="style179"/>
        <w:numPr>
          <w:ilvl w:val="0"/>
          <w:numId w:val="0"/>
        </w:numPr>
        <w:ind w:left="720" w:firstLine="0"/>
        <w:jc w:val="left"/>
        <w:rPr>
          <w:b w:val="false"/>
          <w:bCs w:val="false"/>
          <w:color w:val="000000"/>
          <w:sz w:val="72"/>
          <w:szCs w:val="72"/>
        </w:rPr>
      </w:pPr>
      <w:r>
        <w:rPr/>
        <w:drawing>
          <wp:inline distL="0" distT="0" distB="0" distR="0">
            <wp:extent cx="5207893" cy="325493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207893" cy="3254933"/>
                    </a:xfrm>
                    <a:prstGeom prst="rect"/>
                  </pic:spPr>
                </pic:pic>
              </a:graphicData>
            </a:graphic>
          </wp:inline>
        </w:drawing>
      </w:r>
    </w:p>
    <w:p>
      <w:pPr>
        <w:pStyle w:val="style179"/>
        <w:numPr>
          <w:ilvl w:val="0"/>
          <w:numId w:val="0"/>
        </w:numPr>
        <w:ind w:left="720" w:firstLine="0"/>
        <w:jc w:val="left"/>
        <w:rPr>
          <w:b w:val="false"/>
          <w:bCs w:val="false"/>
          <w:i/>
          <w:iCs/>
          <w:color w:val="000000"/>
          <w:sz w:val="72"/>
          <w:szCs w:val="72"/>
        </w:rPr>
      </w:pPr>
      <w:r>
        <w:rPr>
          <w:b w:val="false"/>
          <w:bCs w:val="false"/>
          <w:i/>
          <w:iCs/>
          <w:color w:val="000000"/>
          <w:sz w:val="72"/>
          <w:szCs w:val="72"/>
          <w:lang w:val="en-US"/>
        </w:rPr>
        <w:t xml:space="preserve">Measuring power consumption directly from the wall socket </w:t>
      </w:r>
    </w:p>
    <w:p>
      <w:pPr>
        <w:pStyle w:val="style179"/>
        <w:numPr>
          <w:ilvl w:val="0"/>
          <w:numId w:val="0"/>
        </w:numPr>
        <w:ind w:left="720" w:firstLine="0"/>
        <w:jc w:val="left"/>
        <w:rPr>
          <w:b w:val="false"/>
          <w:bCs w:val="false"/>
          <w:i/>
          <w:iCs/>
          <w:color w:val="000000"/>
          <w:sz w:val="72"/>
          <w:szCs w:val="72"/>
        </w:rPr>
      </w:pPr>
    </w:p>
    <w:p>
      <w:pPr>
        <w:pStyle w:val="style179"/>
        <w:numPr>
          <w:ilvl w:val="0"/>
          <w:numId w:val="2"/>
        </w:numPr>
        <w:jc w:val="left"/>
        <w:rPr>
          <w:b w:val="false"/>
          <w:bCs w:val="false"/>
          <w:i w:val="false"/>
          <w:iCs w:val="false"/>
          <w:color w:val="000000"/>
          <w:sz w:val="72"/>
          <w:szCs w:val="72"/>
        </w:rPr>
      </w:pPr>
      <w:r>
        <w:rPr>
          <w:b w:val="false"/>
          <w:bCs w:val="false"/>
          <w:i w:val="false"/>
          <w:iCs w:val="false"/>
          <w:color w:val="000000"/>
          <w:sz w:val="72"/>
          <w:szCs w:val="72"/>
          <w:lang w:val="en-US"/>
        </w:rPr>
        <w:t xml:space="preserve">Using a watt-hour meter gives you the energy usage of the entire device, but with some planning, you can also use it to determine the approximate energy consumption of an application running on your device. However, this will work best for applications that consume a lot of system resources on the host and/or are long-running. </w:t>
      </w:r>
    </w:p>
    <w:p>
      <w:pPr>
        <w:pStyle w:val="style179"/>
        <w:numPr>
          <w:ilvl w:val="0"/>
          <w:numId w:val="0"/>
        </w:numPr>
        <w:ind w:left="720" w:firstLine="0"/>
        <w:jc w:val="left"/>
        <w:rPr>
          <w:b w:val="false"/>
          <w:bCs w:val="false"/>
          <w:i w:val="false"/>
          <w:iCs w:val="false"/>
          <w:color w:val="000000"/>
          <w:sz w:val="72"/>
          <w:szCs w:val="72"/>
        </w:rPr>
      </w:pPr>
      <w:r>
        <w:rPr>
          <w:b w:val="false"/>
          <w:bCs w:val="false"/>
          <w:i w:val="false"/>
          <w:iCs w:val="false"/>
          <w:color w:val="000000"/>
          <w:sz w:val="72"/>
          <w:szCs w:val="72"/>
          <w:lang w:val="en-US"/>
        </w:rPr>
        <w:t>For example, a program like Visual Studio is a good candidate, but a lightweight website will be trickier. Why is that? Well, there is a lot of noise when running a laptop or a cellphone – the operating system, background processes, the browser itself if you have a web page, among other things. All of these consume power as well. The noise will make it harder to determine the impact of your application, especially if your application consumes little system resources for a short amount of time</w:t>
      </w:r>
    </w:p>
    <w:p>
      <w:pPr>
        <w:pStyle w:val="style179"/>
        <w:numPr>
          <w:ilvl w:val="0"/>
          <w:numId w:val="0"/>
        </w:numPr>
        <w:ind w:left="720" w:firstLine="0"/>
        <w:jc w:val="left"/>
        <w:rPr>
          <w:b w:val="false"/>
          <w:bCs w:val="false"/>
          <w:i w:val="false"/>
          <w:iCs w:val="false"/>
          <w:color w:val="000000"/>
          <w:sz w:val="72"/>
          <w:szCs w:val="72"/>
        </w:rPr>
      </w:pPr>
    </w:p>
    <w:p>
      <w:pPr>
        <w:pStyle w:val="style179"/>
        <w:numPr>
          <w:ilvl w:val="0"/>
          <w:numId w:val="0"/>
        </w:numPr>
        <w:ind w:left="720" w:firstLine="0"/>
        <w:jc w:val="left"/>
        <w:rPr>
          <w:b/>
          <w:bCs/>
          <w:i w:val="false"/>
          <w:iCs w:val="false"/>
          <w:color w:val="00b050"/>
          <w:sz w:val="72"/>
          <w:szCs w:val="72"/>
        </w:rPr>
      </w:pPr>
      <w:r>
        <w:rPr>
          <w:b/>
          <w:bCs/>
          <w:i w:val="false"/>
          <w:iCs w:val="false"/>
          <w:color w:val="00b050"/>
          <w:sz w:val="72"/>
          <w:szCs w:val="72"/>
          <w:lang w:val="en-US"/>
        </w:rPr>
        <w:t>Considerations on measuring energy consumption</w:t>
      </w: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If your application is a suitable candidate for this approach, here are a few considerations for using a watt-hour meter to measure the energy consumption of an application on your device:</w:t>
      </w:r>
    </w:p>
    <w:p>
      <w:pPr>
        <w:pStyle w:val="style179"/>
        <w:numPr>
          <w:ilvl w:val="0"/>
          <w:numId w:val="3"/>
        </w:numPr>
        <w:jc w:val="left"/>
        <w:rPr>
          <w:b w:val="false"/>
          <w:bCs w:val="false"/>
          <w:i w:val="false"/>
          <w:iCs w:val="false"/>
          <w:color w:val="36363d"/>
          <w:sz w:val="72"/>
          <w:szCs w:val="72"/>
        </w:rPr>
      </w:pPr>
      <w:r>
        <w:rPr>
          <w:b w:val="false"/>
          <w:bCs w:val="false"/>
          <w:i w:val="false"/>
          <w:iCs w:val="false"/>
          <w:color w:val="36363d"/>
          <w:sz w:val="72"/>
          <w:szCs w:val="72"/>
          <w:lang w:val="en-US"/>
        </w:rPr>
        <w:t>Any hardware will consume power when idle. Consider this a baseline energy consumption. If you are interested in absolute numbers for your application, then you will need to measure the baseline consumption and then subtract it from the overall consumption measured when running the application.</w:t>
      </w:r>
    </w:p>
    <w:p>
      <w:pPr>
        <w:pStyle w:val="style179"/>
        <w:numPr>
          <w:ilvl w:val="0"/>
          <w:numId w:val="3"/>
        </w:numPr>
        <w:jc w:val="left"/>
        <w:rPr>
          <w:b w:val="false"/>
          <w:bCs w:val="false"/>
          <w:i w:val="false"/>
          <w:iCs w:val="false"/>
          <w:color w:val="36363d"/>
          <w:sz w:val="72"/>
          <w:szCs w:val="72"/>
        </w:rPr>
      </w:pPr>
      <w:r>
        <w:rPr>
          <w:b w:val="false"/>
          <w:bCs w:val="false"/>
          <w:i w:val="false"/>
          <w:iCs w:val="false"/>
          <w:color w:val="36363d"/>
          <w:sz w:val="72"/>
          <w:szCs w:val="72"/>
          <w:lang w:val="en-US"/>
        </w:rPr>
        <w:t>Always start measuring from Steady State (SS). There will be a transient event, often an oscillation, observed as a sudden burst of energy when starting up any electrical component, so start measuring when you can observe SS.</w:t>
      </w:r>
    </w:p>
    <w:p>
      <w:pPr>
        <w:pStyle w:val="style179"/>
        <w:numPr>
          <w:ilvl w:val="0"/>
          <w:numId w:val="3"/>
        </w:numPr>
        <w:jc w:val="left"/>
        <w:rPr>
          <w:b w:val="false"/>
          <w:bCs w:val="false"/>
          <w:i w:val="false"/>
          <w:iCs w:val="false"/>
          <w:color w:val="36363d"/>
          <w:sz w:val="72"/>
          <w:szCs w:val="72"/>
        </w:rPr>
      </w:pPr>
      <w:r>
        <w:rPr>
          <w:b w:val="false"/>
          <w:bCs w:val="false"/>
          <w:i w:val="false"/>
          <w:iCs w:val="false"/>
          <w:color w:val="36363d"/>
          <w:sz w:val="72"/>
          <w:szCs w:val="72"/>
          <w:lang w:val="en-US"/>
        </w:rPr>
        <w:t>If your device has a battery, it needs to be fully charged when measuring. Otherwise, you will end up measuring the power consumption of charging your battery, which can be interesting, but not what we are going for here.</w:t>
      </w:r>
    </w:p>
    <w:p>
      <w:pPr>
        <w:pStyle w:val="style179"/>
        <w:numPr>
          <w:ilvl w:val="0"/>
          <w:numId w:val="4"/>
        </w:numPr>
        <w:jc w:val="left"/>
        <w:rPr>
          <w:b/>
          <w:bCs/>
          <w:i w:val="false"/>
          <w:iCs w:val="false"/>
          <w:color w:val="00b050"/>
          <w:sz w:val="72"/>
          <w:szCs w:val="72"/>
        </w:rPr>
      </w:pPr>
      <w:r>
        <w:rPr>
          <w:b/>
          <w:bCs/>
          <w:i w:val="false"/>
          <w:iCs w:val="false"/>
          <w:color w:val="00b050"/>
          <w:sz w:val="72"/>
          <w:szCs w:val="72"/>
          <w:lang w:val="en-US"/>
        </w:rPr>
        <w:t>Use tools to measure or estimate energy use</w:t>
      </w:r>
    </w:p>
    <w:p>
      <w:pPr>
        <w:pStyle w:val="style179"/>
        <w:numPr>
          <w:ilvl w:val="0"/>
          <w:numId w:val="0"/>
        </w:numPr>
        <w:ind w:left="720" w:firstLine="0"/>
        <w:jc w:val="left"/>
        <w:rPr>
          <w:b w:val="false"/>
          <w:bCs w:val="false"/>
          <w:i w:val="false"/>
          <w:iCs w:val="false"/>
          <w:color w:val="36363d"/>
          <w:sz w:val="72"/>
          <w:szCs w:val="72"/>
        </w:rPr>
      </w:pP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✓Measure energy consumption directly from the wall socket</w:t>
      </w: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Measuring energy consumption directly from the wall socket is the same approach as for backend applications. Using a watt-hour meter, you can measure the total power consumption of your device, which helps you calculate energy cost. This will always be the best way to measure power consumption because it will measure exactly what your hardware consumes.</w:t>
      </w:r>
    </w:p>
    <w:p>
      <w:pPr>
        <w:pStyle w:val="style0"/>
        <w:numPr>
          <w:ilvl w:val="0"/>
          <w:numId w:val="0"/>
        </w:numPr>
        <w:jc w:val="left"/>
        <w:rPr>
          <w:b/>
          <w:bCs/>
          <w:i w:val="false"/>
          <w:iCs w:val="false"/>
          <w:color w:val="36363d"/>
          <w:sz w:val="72"/>
          <w:szCs w:val="72"/>
        </w:rPr>
      </w:pP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 xml:space="preserve">What do we need to measure? On a device, the largest energy consumers are usually the screen, </w:t>
      </w:r>
      <w:r>
        <w:rPr>
          <w:b/>
          <w:bCs/>
          <w:i w:val="false"/>
          <w:iCs w:val="false"/>
          <w:color w:val="02a5e3"/>
          <w:sz w:val="72"/>
          <w:szCs w:val="72"/>
          <w:lang w:val="en-US"/>
        </w:rPr>
        <w:t xml:space="preserve">central processing unit (CPU), graphics processing unit (GPU), and memory. </w:t>
      </w:r>
    </w:p>
    <w:p>
      <w:pPr>
        <w:pStyle w:val="style179"/>
        <w:numPr>
          <w:ilvl w:val="0"/>
          <w:numId w:val="0"/>
        </w:numPr>
        <w:ind w:left="720" w:firstLine="0"/>
        <w:jc w:val="left"/>
        <w:rPr>
          <w:b w:val="false"/>
          <w:bCs w:val="false"/>
          <w:i w:val="false"/>
          <w:iCs w:val="false"/>
          <w:color w:val="36363d"/>
          <w:sz w:val="72"/>
          <w:szCs w:val="72"/>
        </w:rPr>
      </w:pP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 xml:space="preserve">Estimating and measuring the impact of the CPU, GPU, and memory is relatively straight-forward. </w:t>
      </w:r>
    </w:p>
    <w:p>
      <w:pPr>
        <w:pStyle w:val="style179"/>
        <w:numPr>
          <w:ilvl w:val="0"/>
          <w:numId w:val="0"/>
        </w:numPr>
        <w:ind w:left="720" w:firstLine="0"/>
        <w:jc w:val="left"/>
        <w:rPr>
          <w:b w:val="false"/>
          <w:bCs w:val="false"/>
          <w:i w:val="false"/>
          <w:iCs w:val="false"/>
          <w:color w:val="36363d"/>
          <w:sz w:val="72"/>
          <w:szCs w:val="72"/>
        </w:rPr>
      </w:pPr>
    </w:p>
    <w:p>
      <w:pPr>
        <w:pStyle w:val="style179"/>
        <w:numPr>
          <w:ilvl w:val="0"/>
          <w:numId w:val="0"/>
        </w:numPr>
        <w:ind w:left="720" w:firstLine="0"/>
        <w:jc w:val="left"/>
        <w:rPr>
          <w:b w:val="false"/>
          <w:bCs w:val="false"/>
          <w:i w:val="false"/>
          <w:iCs w:val="false"/>
          <w:color w:val="36363d"/>
          <w:sz w:val="72"/>
          <w:szCs w:val="72"/>
        </w:rPr>
      </w:pPr>
      <w:r>
        <w:rPr>
          <w:b w:val="false"/>
          <w:bCs w:val="false"/>
          <w:i w:val="false"/>
          <w:iCs w:val="false"/>
          <w:color w:val="36363d"/>
          <w:sz w:val="72"/>
          <w:szCs w:val="72"/>
          <w:lang w:val="en-US"/>
        </w:rPr>
        <w:t>Measuring the energy consumption for a device’s screen is more challenging, because there are several types of screens and screen technologies available on the market. Varying screen types and technologies make it difficult to control when measuring energy consumption.</w:t>
      </w:r>
    </w:p>
    <w:p>
      <w:pPr>
        <w:pStyle w:val="style179"/>
        <w:numPr>
          <w:ilvl w:val="0"/>
          <w:numId w:val="0"/>
        </w:numPr>
        <w:ind w:left="720" w:firstLine="0"/>
        <w:jc w:val="left"/>
        <w:rPr>
          <w:b w:val="false"/>
          <w:bCs w:val="false"/>
          <w:i w:val="false"/>
          <w:iCs w:val="false"/>
          <w:color w:val="36363d"/>
          <w:sz w:val="72"/>
          <w:szCs w:val="72"/>
        </w:rPr>
      </w:pPr>
    </w:p>
    <w:p>
      <w:pPr>
        <w:pStyle w:val="style179"/>
        <w:numPr>
          <w:ilvl w:val="0"/>
          <w:numId w:val="0"/>
        </w:numPr>
        <w:ind w:left="720" w:firstLine="0"/>
        <w:jc w:val="left"/>
        <w:rPr>
          <w:b w:val="false"/>
          <w:bCs w:val="false"/>
          <w:i w:val="false"/>
          <w:iCs w:val="false"/>
          <w:color w:val="36363d"/>
          <w:sz w:val="72"/>
          <w:szCs w:val="72"/>
        </w:rPr>
      </w:pPr>
      <w:r>
        <w:rPr/>
        <w:drawing>
          <wp:inline distL="0" distT="0" distB="0" distR="0">
            <wp:extent cx="5454602" cy="340912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454602" cy="3409126"/>
                    </a:xfrm>
                    <a:prstGeom prst="rect"/>
                  </pic:spPr>
                </pic:pic>
              </a:graphicData>
            </a:graphic>
          </wp:inline>
        </w:drawing>
      </w:r>
    </w:p>
    <w:p>
      <w:pPr>
        <w:pStyle w:val="style179"/>
        <w:numPr>
          <w:ilvl w:val="0"/>
          <w:numId w:val="0"/>
        </w:numPr>
        <w:ind w:left="720" w:firstLine="0"/>
        <w:jc w:val="left"/>
        <w:rPr>
          <w:b w:val="false"/>
          <w:bCs w:val="false"/>
          <w:i w:val="false"/>
          <w:iCs w:val="false"/>
          <w:color w:val="36363d"/>
          <w:sz w:val="72"/>
          <w:szCs w:val="72"/>
        </w:rPr>
      </w:pPr>
      <w:r>
        <w:rPr>
          <w:b w:val="false"/>
          <w:bCs w:val="false"/>
          <w:i/>
          <w:iCs/>
          <w:color w:val="36363d"/>
          <w:sz w:val="72"/>
          <w:szCs w:val="72"/>
          <w:lang w:val="en-US"/>
        </w:rPr>
        <w:t>Using tools to measure energy consumption of your backend service</w:t>
      </w:r>
    </w:p>
    <w:p>
      <w:pPr>
        <w:pStyle w:val="style179"/>
        <w:numPr>
          <w:ilvl w:val="0"/>
          <w:numId w:val="0"/>
        </w:numPr>
        <w:ind w:left="720" w:firstLine="0"/>
        <w:jc w:val="left"/>
        <w:rPr>
          <w:b/>
          <w:bCs/>
          <w:i w:val="false"/>
          <w:iCs w:val="false"/>
          <w:color w:val="0000ff"/>
          <w:sz w:val="72"/>
          <w:szCs w:val="72"/>
        </w:rPr>
      </w:pPr>
    </w:p>
    <w:p>
      <w:pPr>
        <w:pStyle w:val="style179"/>
        <w:numPr>
          <w:ilvl w:val="0"/>
          <w:numId w:val="0"/>
        </w:numPr>
        <w:ind w:left="720" w:firstLine="0"/>
        <w:jc w:val="left"/>
        <w:rPr>
          <w:b/>
          <w:bCs/>
          <w:i w:val="false"/>
          <w:iCs w:val="false"/>
          <w:color w:val="0000ff"/>
          <w:sz w:val="72"/>
          <w:szCs w:val="72"/>
        </w:rPr>
      </w:pPr>
      <w:r>
        <w:rPr>
          <w:b/>
          <w:bCs/>
          <w:i w:val="false"/>
          <w:iCs w:val="false"/>
          <w:color w:val="0000ff"/>
          <w:sz w:val="72"/>
          <w:szCs w:val="72"/>
          <w:lang w:val="en-US"/>
        </w:rPr>
        <w:t>Tools for measuring energy consumption</w:t>
      </w:r>
    </w:p>
    <w:p>
      <w:pPr>
        <w:pStyle w:val="style179"/>
        <w:numPr>
          <w:ilvl w:val="0"/>
          <w:numId w:val="6"/>
        </w:numPr>
        <w:jc w:val="left"/>
        <w:rPr>
          <w:b w:val="false"/>
          <w:bCs w:val="false"/>
          <w:i w:val="false"/>
          <w:iCs w:val="false"/>
          <w:color w:val="36363d"/>
          <w:sz w:val="72"/>
          <w:szCs w:val="72"/>
        </w:rPr>
      </w:pPr>
      <w:r>
        <w:rPr>
          <w:b w:val="false"/>
          <w:bCs w:val="false"/>
          <w:i w:val="false"/>
          <w:iCs w:val="false"/>
          <w:color w:val="36363d"/>
          <w:sz w:val="72"/>
          <w:szCs w:val="72"/>
          <w:lang w:val="en-US"/>
        </w:rPr>
        <w:t xml:space="preserve"> Tools for measuring the energy consumption of software are usually specific to an operating system or application domain. I have identified a few examples, but this is not an exhaustive list. Some of the examples below are energy profilers, which analyze and estimate the energy consumption of the application running on your computer. This estimation is useful in identifying ways to reduce your applications energy consumption, but cannot be treated as exact values of energy consumption since they will vary between different computers running the same application. But for identifying areas where you can improve and track energy consumption over time, this is good enough!</w:t>
      </w:r>
    </w:p>
    <w:p>
      <w:pPr>
        <w:pStyle w:val="style179"/>
        <w:numPr>
          <w:ilvl w:val="0"/>
          <w:numId w:val="0"/>
        </w:numPr>
        <w:ind w:left="1080" w:firstLine="0"/>
        <w:jc w:val="left"/>
        <w:rPr>
          <w:b/>
          <w:bCs/>
          <w:i w:val="false"/>
          <w:iCs w:val="false"/>
          <w:color w:val="6600cc"/>
          <w:sz w:val="72"/>
          <w:szCs w:val="72"/>
        </w:rPr>
      </w:pPr>
    </w:p>
    <w:p>
      <w:pPr>
        <w:pStyle w:val="style179"/>
        <w:numPr>
          <w:ilvl w:val="0"/>
          <w:numId w:val="0"/>
        </w:numPr>
        <w:ind w:left="1080" w:firstLine="0"/>
        <w:jc w:val="left"/>
        <w:rPr>
          <w:b/>
          <w:bCs/>
          <w:i w:val="false"/>
          <w:iCs w:val="false"/>
          <w:color w:val="6600cc"/>
          <w:sz w:val="72"/>
          <w:szCs w:val="72"/>
        </w:rPr>
      </w:pPr>
      <w:r>
        <w:rPr>
          <w:b/>
          <w:bCs/>
          <w:i w:val="false"/>
          <w:iCs w:val="false"/>
          <w:color w:val="6600cc"/>
          <w:sz w:val="72"/>
          <w:szCs w:val="72"/>
          <w:lang w:val="en-US"/>
        </w:rPr>
        <w:t>A comparison of energy consumption for playing audio files by several media players in Windows</w:t>
      </w:r>
    </w:p>
    <w:p>
      <w:pPr>
        <w:pStyle w:val="style179"/>
        <w:numPr>
          <w:ilvl w:val="0"/>
          <w:numId w:val="0"/>
        </w:numPr>
        <w:ind w:left="1080" w:firstLine="0"/>
        <w:jc w:val="left"/>
        <w:rPr>
          <w:b/>
          <w:bCs/>
          <w:i w:val="false"/>
          <w:iCs w:val="false"/>
          <w:color w:val="6600cc"/>
          <w:sz w:val="72"/>
          <w:szCs w:val="72"/>
        </w:rPr>
      </w:pPr>
      <w:r>
        <w:rPr/>
        <w:drawing>
          <wp:inline distL="0" distT="0" distB="0" distR="0">
            <wp:extent cx="5741348" cy="452744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741348" cy="4527443"/>
                    </a:xfrm>
                    <a:prstGeom prst="rect"/>
                  </pic:spPr>
                </pic:pic>
              </a:graphicData>
            </a:graphic>
          </wp:inline>
        </w:drawing>
      </w:r>
    </w:p>
    <w:p>
      <w:pPr>
        <w:pStyle w:val="style179"/>
        <w:numPr>
          <w:ilvl w:val="0"/>
          <w:numId w:val="0"/>
        </w:numPr>
        <w:ind w:left="1080" w:firstLine="0"/>
        <w:jc w:val="left"/>
        <w:rPr>
          <w:b/>
          <w:bCs/>
          <w:i w:val="false"/>
          <w:iCs w:val="false"/>
          <w:color w:val="6600cc"/>
          <w:sz w:val="72"/>
          <w:szCs w:val="72"/>
        </w:rPr>
      </w:pPr>
    </w:p>
    <w:p>
      <w:pPr>
        <w:pStyle w:val="style179"/>
        <w:numPr>
          <w:ilvl w:val="0"/>
          <w:numId w:val="0"/>
        </w:numPr>
        <w:ind w:left="1080" w:firstLine="0"/>
        <w:jc w:val="left"/>
        <w:rPr>
          <w:b/>
          <w:bCs/>
          <w:i w:val="false"/>
          <w:iCs w:val="false"/>
          <w:color w:val="6600cc"/>
          <w:sz w:val="72"/>
          <w:szCs w:val="72"/>
        </w:rPr>
      </w:pPr>
      <w:r>
        <w:rPr/>
        <w:drawing>
          <wp:inline distL="0" distT="0" distB="0" distR="0">
            <wp:extent cx="5461596" cy="343504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461596" cy="3435045"/>
                    </a:xfrm>
                    <a:prstGeom prst="rect"/>
                  </pic:spPr>
                </pic:pic>
              </a:graphicData>
            </a:graphic>
          </wp:inline>
        </w:drawing>
      </w:r>
    </w:p>
    <w:p>
      <w:pPr>
        <w:pStyle w:val="style179"/>
        <w:numPr>
          <w:ilvl w:val="0"/>
          <w:numId w:val="7"/>
        </w:numPr>
        <w:jc w:val="left"/>
        <w:rPr>
          <w:b w:val="false"/>
          <w:bCs w:val="false"/>
          <w:i w:val="false"/>
          <w:iCs w:val="false"/>
          <w:color w:val="36363d"/>
          <w:sz w:val="72"/>
          <w:szCs w:val="72"/>
        </w:rPr>
      </w:pPr>
      <w:r>
        <w:rPr>
          <w:b w:val="false"/>
          <w:bCs w:val="false"/>
          <w:i w:val="false"/>
          <w:iCs w:val="false"/>
          <w:color w:val="36363d"/>
          <w:sz w:val="72"/>
          <w:szCs w:val="72"/>
          <w:lang w:val="en-US"/>
        </w:rPr>
        <w:t xml:space="preserve">Measuring Tool The constants of this experiment are:                      </w:t>
      </w:r>
      <w:r>
        <w:rPr>
          <w:b/>
          <w:bCs/>
          <w:i w:val="false"/>
          <w:iCs w:val="false"/>
          <w:color w:val="36363d"/>
          <w:sz w:val="72"/>
          <w:szCs w:val="72"/>
          <w:lang w:val="en-US"/>
        </w:rPr>
        <w:t>✓</w:t>
      </w:r>
      <w:r>
        <w:rPr>
          <w:b w:val="false"/>
          <w:bCs w:val="false"/>
          <w:i w:val="false"/>
          <w:iCs w:val="false"/>
          <w:color w:val="36363d"/>
          <w:sz w:val="72"/>
          <w:szCs w:val="72"/>
          <w:lang w:val="en-US"/>
        </w:rPr>
        <w:t xml:space="preserve">The wifi network used is eudroam;     ✓Constant environment (experiment is carried out within the same office throughout the entire experiment);  ✓The time for all the experiments is from 1200 -1600 for Day 1 and Day 2.  </w:t>
      </w: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bCs/>
          <w:i w:val="false"/>
          <w:iCs w:val="false"/>
          <w:color w:val="0000ff"/>
          <w:sz w:val="72"/>
          <w:szCs w:val="72"/>
        </w:rPr>
      </w:pPr>
      <w:r>
        <w:rPr>
          <w:b/>
          <w:bCs/>
          <w:i w:val="false"/>
          <w:iCs w:val="false"/>
          <w:color w:val="0000ff"/>
          <w:sz w:val="72"/>
          <w:szCs w:val="72"/>
          <w:lang w:val="en-US"/>
        </w:rPr>
        <w:t>Introduction to Machine Learning for the Built Environment: Energy Consumption Forecasting</w:t>
      </w:r>
    </w:p>
    <w:p>
      <w:pPr>
        <w:pStyle w:val="style0"/>
        <w:numPr>
          <w:ilvl w:val="0"/>
          <w:numId w:val="0"/>
        </w:numPr>
        <w:jc w:val="left"/>
        <w:rPr>
          <w:b/>
          <w:bCs/>
          <w:i w:val="false"/>
          <w:iCs w:val="false"/>
          <w:color w:val="92d050"/>
          <w:sz w:val="72"/>
          <w:szCs w:val="72"/>
        </w:rPr>
      </w:pPr>
      <w:r>
        <w:rPr>
          <w:b/>
          <w:bCs/>
          <w:i w:val="false"/>
          <w:iCs w:val="false"/>
          <w:color w:val="92d050"/>
          <w:sz w:val="72"/>
          <w:szCs w:val="72"/>
          <w:lang w:val="en-US"/>
        </w:rPr>
        <w:t>Import relevant python packages</w:t>
      </w:r>
    </w:p>
    <w:p>
      <w:pPr>
        <w:pStyle w:val="style0"/>
        <w:numPr>
          <w:ilvl w:val="0"/>
          <w:numId w:val="0"/>
        </w:numPr>
        <w:jc w:val="left"/>
        <w:rPr>
          <w:b w:val="false"/>
          <w:bCs w:val="false"/>
          <w:i w:val="false"/>
          <w:iCs w:val="false"/>
          <w:color w:val="36363d"/>
          <w:sz w:val="72"/>
          <w:szCs w:val="72"/>
        </w:rPr>
      </w:pPr>
      <w:r>
        <w:rPr>
          <w:b w:val="false"/>
          <w:bCs w:val="false"/>
          <w:i w:val="false"/>
          <w:iCs w:val="false"/>
          <w:color w:val="36363d"/>
          <w:sz w:val="72"/>
          <w:szCs w:val="72"/>
          <w:lang w:val="en-US"/>
        </w:rPr>
        <w:t>Let's use the electrical meter data to create clusters of typical load profiles for analysis. First we can load our conventional packages</w:t>
      </w: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36363d"/>
          <w:sz w:val="72"/>
          <w:szCs w:val="72"/>
          <w:highlight w:val="lightGray"/>
          <w:lang w:val="en-US"/>
        </w:rPr>
        <w:t>In [1] :</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 xml:space="preserve">import </w:t>
      </w:r>
      <w:r>
        <w:rPr>
          <w:b w:val="false"/>
          <w:bCs w:val="false"/>
          <w:i w:val="false"/>
          <w:iCs w:val="false"/>
          <w:color w:val="36363d"/>
          <w:sz w:val="72"/>
          <w:szCs w:val="72"/>
          <w:highlight w:val="lightGray"/>
          <w:lang w:val="en-US"/>
        </w:rPr>
        <w:t xml:space="preserve">pandas </w:t>
      </w:r>
      <w:r>
        <w:rPr>
          <w:b w:val="false"/>
          <w:bCs w:val="false"/>
          <w:i w:val="false"/>
          <w:iCs w:val="false"/>
          <w:color w:val="92d04f"/>
          <w:sz w:val="72"/>
          <w:szCs w:val="72"/>
          <w:highlight w:val="lightGray"/>
          <w:lang w:val="en-US"/>
        </w:rPr>
        <w:t>as</w:t>
      </w:r>
      <w:r>
        <w:rPr>
          <w:b w:val="false"/>
          <w:bCs w:val="false"/>
          <w:i w:val="false"/>
          <w:iCs w:val="false"/>
          <w:color w:val="36363d"/>
          <w:sz w:val="72"/>
          <w:szCs w:val="72"/>
          <w:highlight w:val="lightGray"/>
          <w:lang w:val="en-US"/>
        </w:rPr>
        <w:t xml:space="preserve"> pd</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import</w:t>
      </w:r>
      <w:r>
        <w:rPr>
          <w:b w:val="false"/>
          <w:bCs w:val="false"/>
          <w:i w:val="false"/>
          <w:iCs w:val="false"/>
          <w:color w:val="36363d"/>
          <w:sz w:val="72"/>
          <w:szCs w:val="72"/>
          <w:highlight w:val="lightGray"/>
          <w:lang w:val="en-US"/>
        </w:rPr>
        <w:t xml:space="preserve">  matplotlib.pyplot </w:t>
      </w:r>
      <w:r>
        <w:rPr>
          <w:b w:val="false"/>
          <w:bCs w:val="false"/>
          <w:i w:val="false"/>
          <w:iCs w:val="false"/>
          <w:color w:val="92d04f"/>
          <w:sz w:val="72"/>
          <w:szCs w:val="72"/>
          <w:highlight w:val="lightGray"/>
          <w:lang w:val="en-US"/>
        </w:rPr>
        <w:t>as</w:t>
      </w:r>
      <w:r>
        <w:rPr>
          <w:b w:val="false"/>
          <w:bCs w:val="false"/>
          <w:i w:val="false"/>
          <w:iCs w:val="false"/>
          <w:color w:val="36363d"/>
          <w:sz w:val="72"/>
          <w:szCs w:val="72"/>
          <w:highlight w:val="lightGray"/>
          <w:lang w:val="en-US"/>
        </w:rPr>
        <w:t xml:space="preserve"> plt</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import</w:t>
      </w:r>
      <w:r>
        <w:rPr>
          <w:b w:val="false"/>
          <w:bCs w:val="false"/>
          <w:i w:val="false"/>
          <w:iCs w:val="false"/>
          <w:color w:val="36363d"/>
          <w:sz w:val="72"/>
          <w:szCs w:val="72"/>
          <w:highlight w:val="lightGray"/>
          <w:lang w:val="en-US"/>
        </w:rPr>
        <w:t xml:space="preserve"> matplotlib</w:t>
      </w: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36363d"/>
          <w:sz w:val="72"/>
          <w:szCs w:val="72"/>
          <w:lang w:val="en-US"/>
        </w:rPr>
        <w:t xml:space="preserve">Next let's load all the packages we will need for analysis </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36363d"/>
          <w:sz w:val="72"/>
          <w:szCs w:val="72"/>
          <w:highlight w:val="lightGray"/>
          <w:lang w:val="en-US"/>
        </w:rPr>
        <w:t>In [2]:</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import</w:t>
      </w:r>
      <w:r>
        <w:rPr>
          <w:b w:val="false"/>
          <w:bCs w:val="false"/>
          <w:i w:val="false"/>
          <w:iCs w:val="false"/>
          <w:color w:val="36363d"/>
          <w:sz w:val="72"/>
          <w:szCs w:val="72"/>
          <w:highlight w:val="lightGray"/>
          <w:lang w:val="en-US"/>
        </w:rPr>
        <w:t xml:space="preserve"> sklearn</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from</w:t>
      </w:r>
      <w:r>
        <w:rPr>
          <w:b w:val="false"/>
          <w:bCs w:val="false"/>
          <w:i w:val="false"/>
          <w:iCs w:val="false"/>
          <w:color w:val="36363d"/>
          <w:sz w:val="72"/>
          <w:szCs w:val="72"/>
          <w:highlight w:val="lightGray"/>
          <w:lang w:val="en-US"/>
        </w:rPr>
        <w:t xml:space="preserve"> sklearn </w:t>
      </w:r>
      <w:r>
        <w:rPr>
          <w:b w:val="false"/>
          <w:bCs w:val="false"/>
          <w:i w:val="false"/>
          <w:iCs w:val="false"/>
          <w:color w:val="92d04f"/>
          <w:sz w:val="72"/>
          <w:szCs w:val="72"/>
          <w:highlight w:val="lightGray"/>
          <w:lang w:val="en-US"/>
        </w:rPr>
        <w:t>import</w:t>
      </w:r>
      <w:r>
        <w:rPr>
          <w:b w:val="false"/>
          <w:bCs w:val="false"/>
          <w:i w:val="false"/>
          <w:iCs w:val="false"/>
          <w:color w:val="36363d"/>
          <w:sz w:val="72"/>
          <w:szCs w:val="72"/>
          <w:highlight w:val="lightGray"/>
          <w:lang w:val="en-US"/>
        </w:rPr>
        <w:t xml:space="preserve"> metrics</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from</w:t>
      </w:r>
      <w:r>
        <w:rPr>
          <w:b w:val="false"/>
          <w:bCs w:val="false"/>
          <w:i w:val="false"/>
          <w:iCs w:val="false"/>
          <w:color w:val="36363d"/>
          <w:sz w:val="72"/>
          <w:szCs w:val="72"/>
          <w:highlight w:val="lightGray"/>
          <w:lang w:val="en-US"/>
        </w:rPr>
        <w:t xml:space="preserve"> sklearn.neighbors</w:t>
      </w:r>
      <w:r>
        <w:rPr>
          <w:b w:val="false"/>
          <w:bCs w:val="false"/>
          <w:i w:val="false"/>
          <w:iCs w:val="false"/>
          <w:color w:val="92d04f"/>
          <w:sz w:val="72"/>
          <w:szCs w:val="72"/>
          <w:highlight w:val="lightGray"/>
          <w:lang w:val="en-US"/>
        </w:rPr>
        <w:t xml:space="preserve"> import</w:t>
      </w:r>
      <w:r>
        <w:rPr>
          <w:b w:val="false"/>
          <w:bCs w:val="false"/>
          <w:i w:val="false"/>
          <w:iCs w:val="false"/>
          <w:color w:val="36363d"/>
          <w:sz w:val="72"/>
          <w:szCs w:val="72"/>
          <w:highlight w:val="lightGray"/>
          <w:lang w:val="en-US"/>
        </w:rPr>
        <w:t xml:space="preserve"> KNeighborsRegressor</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from</w:t>
      </w:r>
      <w:r>
        <w:rPr>
          <w:b w:val="false"/>
          <w:bCs w:val="false"/>
          <w:i w:val="false"/>
          <w:iCs w:val="false"/>
          <w:color w:val="36363d"/>
          <w:sz w:val="72"/>
          <w:szCs w:val="72"/>
          <w:highlight w:val="lightGray"/>
          <w:lang w:val="en-US"/>
        </w:rPr>
        <w:t xml:space="preserve"> scipy.cluster.vq</w:t>
      </w:r>
      <w:r>
        <w:rPr>
          <w:b w:val="false"/>
          <w:bCs w:val="false"/>
          <w:i w:val="false"/>
          <w:iCs w:val="false"/>
          <w:color w:val="92d04f"/>
          <w:sz w:val="72"/>
          <w:szCs w:val="72"/>
          <w:highlight w:val="lightGray"/>
          <w:lang w:val="en-US"/>
        </w:rPr>
        <w:t xml:space="preserve"> import</w:t>
      </w:r>
      <w:r>
        <w:rPr>
          <w:b w:val="false"/>
          <w:bCs w:val="false"/>
          <w:i w:val="false"/>
          <w:iCs w:val="false"/>
          <w:color w:val="36363d"/>
          <w:sz w:val="72"/>
          <w:szCs w:val="72"/>
          <w:highlight w:val="lightGray"/>
          <w:lang w:val="en-US"/>
        </w:rPr>
        <w:t xml:space="preserve"> kmeans, vq, whiten</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from</w:t>
      </w:r>
      <w:r>
        <w:rPr>
          <w:b w:val="false"/>
          <w:bCs w:val="false"/>
          <w:i w:val="false"/>
          <w:iCs w:val="false"/>
          <w:color w:val="36363d"/>
          <w:sz w:val="72"/>
          <w:szCs w:val="72"/>
          <w:highlight w:val="lightGray"/>
          <w:lang w:val="en-US"/>
        </w:rPr>
        <w:t xml:space="preserve"> scipy.spatial.distance</w:t>
      </w:r>
      <w:r>
        <w:rPr>
          <w:b w:val="false"/>
          <w:bCs w:val="false"/>
          <w:i w:val="false"/>
          <w:iCs w:val="false"/>
          <w:color w:val="92d04f"/>
          <w:sz w:val="72"/>
          <w:szCs w:val="72"/>
          <w:highlight w:val="lightGray"/>
          <w:lang w:val="en-US"/>
        </w:rPr>
        <w:t xml:space="preserve"> import</w:t>
      </w:r>
      <w:r>
        <w:rPr>
          <w:b w:val="false"/>
          <w:bCs w:val="false"/>
          <w:i w:val="false"/>
          <w:iCs w:val="false"/>
          <w:color w:val="36363d"/>
          <w:sz w:val="72"/>
          <w:szCs w:val="72"/>
          <w:highlight w:val="lightGray"/>
          <w:lang w:val="en-US"/>
        </w:rPr>
        <w:t xml:space="preserve"> cdist</w:t>
      </w:r>
    </w:p>
    <w:p>
      <w:pPr>
        <w:pStyle w:val="style0"/>
        <w:numPr>
          <w:ilvl w:val="0"/>
          <w:numId w:val="0"/>
        </w:numPr>
        <w:jc w:val="left"/>
        <w:rPr>
          <w:b w:val="false"/>
          <w:bCs w:val="false"/>
          <w:i w:val="false"/>
          <w:iCs w:val="false"/>
          <w:color w:val="36363d"/>
          <w:sz w:val="72"/>
          <w:szCs w:val="72"/>
          <w:highlight w:val="lightGray"/>
        </w:rPr>
      </w:pPr>
      <w:r>
        <w:rPr>
          <w:b w:val="false"/>
          <w:bCs w:val="false"/>
          <w:i w:val="false"/>
          <w:iCs w:val="false"/>
          <w:color w:val="92d04f"/>
          <w:sz w:val="72"/>
          <w:szCs w:val="72"/>
          <w:highlight w:val="lightGray"/>
          <w:lang w:val="en-US"/>
        </w:rPr>
        <w:t xml:space="preserve">import </w:t>
      </w:r>
      <w:r>
        <w:rPr>
          <w:b w:val="false"/>
          <w:bCs w:val="false"/>
          <w:i w:val="false"/>
          <w:iCs w:val="false"/>
          <w:color w:val="36363d"/>
          <w:sz w:val="72"/>
          <w:szCs w:val="72"/>
          <w:highlight w:val="lightGray"/>
          <w:lang w:val="en-US"/>
        </w:rPr>
        <w:t xml:space="preserve">numpy </w:t>
      </w:r>
      <w:r>
        <w:rPr>
          <w:b w:val="false"/>
          <w:bCs w:val="false"/>
          <w:i w:val="false"/>
          <w:iCs w:val="false"/>
          <w:color w:val="92d04f"/>
          <w:sz w:val="72"/>
          <w:szCs w:val="72"/>
          <w:highlight w:val="lightGray"/>
          <w:lang w:val="en-US"/>
        </w:rPr>
        <w:t>as</w:t>
      </w:r>
      <w:r>
        <w:rPr>
          <w:b w:val="false"/>
          <w:bCs w:val="false"/>
          <w:i w:val="false"/>
          <w:iCs w:val="false"/>
          <w:color w:val="36363d"/>
          <w:sz w:val="72"/>
          <w:szCs w:val="72"/>
          <w:highlight w:val="lightGray"/>
          <w:lang w:val="en-US"/>
        </w:rPr>
        <w:t xml:space="preserve"> np</w:t>
      </w:r>
    </w:p>
    <w:p>
      <w:pPr>
        <w:pStyle w:val="style0"/>
        <w:numPr>
          <w:ilvl w:val="0"/>
          <w:numId w:val="0"/>
        </w:numPr>
        <w:jc w:val="left"/>
        <w:rPr>
          <w:b w:val="false"/>
          <w:bCs w:val="false"/>
          <w:i w:val="false"/>
          <w:iCs w:val="false"/>
          <w:color w:val="36363d"/>
          <w:sz w:val="144"/>
          <w:szCs w:val="144"/>
          <w:highlight w:val="lightGray"/>
        </w:rPr>
      </w:pPr>
      <w:r>
        <w:rPr>
          <w:b w:val="false"/>
          <w:bCs w:val="false"/>
          <w:i w:val="false"/>
          <w:iCs w:val="false"/>
          <w:color w:val="92d04f"/>
          <w:sz w:val="72"/>
          <w:szCs w:val="72"/>
          <w:highlight w:val="lightGray"/>
          <w:lang w:val="en-US"/>
        </w:rPr>
        <w:t>from</w:t>
      </w:r>
      <w:r>
        <w:rPr>
          <w:b w:val="false"/>
          <w:bCs w:val="false"/>
          <w:i w:val="false"/>
          <w:iCs w:val="false"/>
          <w:color w:val="36363d"/>
          <w:sz w:val="72"/>
          <w:szCs w:val="72"/>
          <w:highlight w:val="lightGray"/>
          <w:lang w:val="en-US"/>
        </w:rPr>
        <w:t xml:space="preserve"> datetime</w:t>
      </w:r>
      <w:r>
        <w:rPr>
          <w:b w:val="false"/>
          <w:bCs w:val="false"/>
          <w:i w:val="false"/>
          <w:iCs w:val="false"/>
          <w:color w:val="92d04f"/>
          <w:sz w:val="72"/>
          <w:szCs w:val="72"/>
          <w:highlight w:val="lightGray"/>
          <w:lang w:val="en-US"/>
        </w:rPr>
        <w:t xml:space="preserve"> import</w:t>
      </w:r>
      <w:r>
        <w:rPr>
          <w:b w:val="false"/>
          <w:bCs w:val="false"/>
          <w:i w:val="false"/>
          <w:iCs w:val="false"/>
          <w:color w:val="36363d"/>
          <w:sz w:val="72"/>
          <w:szCs w:val="72"/>
          <w:highlight w:val="lightGray"/>
          <w:lang w:val="en-US"/>
        </w:rPr>
        <w:t xml:space="preserve"> datetime</w:t>
      </w:r>
    </w:p>
    <w:p>
      <w:pPr>
        <w:pStyle w:val="style0"/>
        <w:numPr>
          <w:ilvl w:val="0"/>
          <w:numId w:val="0"/>
        </w:numPr>
        <w:jc w:val="left"/>
        <w:rPr>
          <w:b w:val="false"/>
          <w:bCs w:val="false"/>
          <w:i w:val="false"/>
          <w:iCs w:val="false"/>
          <w:color w:val="36363d"/>
          <w:sz w:val="144"/>
          <w:szCs w:val="144"/>
          <w:highlight w:val="lightGray"/>
        </w:rPr>
      </w:pPr>
    </w:p>
    <w:p>
      <w:pPr>
        <w:pStyle w:val="style0"/>
        <w:numPr>
          <w:ilvl w:val="0"/>
          <w:numId w:val="0"/>
        </w:numPr>
        <w:jc w:val="left"/>
        <w:rPr>
          <w:b w:val="false"/>
          <w:bCs w:val="false"/>
          <w:i w:val="false"/>
          <w:iCs w:val="false"/>
          <w:color w:val="36363d"/>
          <w:sz w:val="72"/>
          <w:szCs w:val="72"/>
        </w:rPr>
      </w:pPr>
      <w:r>
        <w:rPr>
          <w:b/>
          <w:bCs/>
          <w:i w:val="false"/>
          <w:iCs w:val="false"/>
          <w:color w:val="0000ff"/>
          <w:sz w:val="72"/>
          <w:szCs w:val="72"/>
          <w:lang w:val="en-US"/>
        </w:rPr>
        <w:t>Electricity Prediction for Measurement and Verification</w:t>
      </w:r>
    </w:p>
    <w:p>
      <w:pPr>
        <w:pStyle w:val="style0"/>
        <w:numPr>
          <w:ilvl w:val="0"/>
          <w:numId w:val="0"/>
        </w:numPr>
        <w:jc w:val="left"/>
        <w:rPr>
          <w:b w:val="false"/>
          <w:bCs w:val="false"/>
          <w:i w:val="false"/>
          <w:iCs w:val="false"/>
          <w:color w:val="36363d"/>
          <w:sz w:val="72"/>
          <w:szCs w:val="72"/>
        </w:rPr>
      </w:pPr>
      <w:r>
        <w:rPr>
          <w:b/>
          <w:bCs/>
          <w:i w:val="false"/>
          <w:iCs w:val="false"/>
          <w:color w:val="0000ff"/>
          <w:sz w:val="72"/>
          <w:szCs w:val="72"/>
          <w:lang w:val="en-US"/>
        </w:rPr>
        <w:t>.</w:t>
      </w:r>
    </w:p>
    <w:p>
      <w:pPr>
        <w:pStyle w:val="style0"/>
        <w:numPr>
          <w:ilvl w:val="0"/>
          <w:numId w:val="0"/>
        </w:numPr>
        <w:jc w:val="left"/>
        <w:rPr>
          <w:b w:val="false"/>
          <w:bCs w:val="false"/>
          <w:i w:val="false"/>
          <w:iCs w:val="false"/>
          <w:color w:val="36363d"/>
          <w:sz w:val="72"/>
          <w:szCs w:val="72"/>
        </w:rPr>
      </w:pPr>
      <w:r>
        <w:rPr>
          <w:b w:val="false"/>
          <w:bCs w:val="false"/>
          <w:i w:val="false"/>
          <w:iCs w:val="false"/>
          <w:color w:val="36363d"/>
          <w:sz w:val="72"/>
          <w:szCs w:val="72"/>
          <w:lang w:val="en-US"/>
        </w:rPr>
        <w:t xml:space="preserve"> ✓Prediction is a common machine learning (ML) technique used on building energy consumption data. This process is valuable for anomaly detection, load profile-based building control and measurement and verification procedures</w:t>
      </w:r>
    </w:p>
    <w:p>
      <w:pPr>
        <w:pStyle w:val="style0"/>
        <w:numPr>
          <w:ilvl w:val="0"/>
          <w:numId w:val="0"/>
        </w:numPr>
        <w:jc w:val="left"/>
        <w:rPr>
          <w:b w:val="false"/>
          <w:bCs w:val="false"/>
          <w:i w:val="false"/>
          <w:iCs w:val="false"/>
          <w:color w:val="36363d"/>
          <w:sz w:val="72"/>
          <w:szCs w:val="72"/>
        </w:rPr>
      </w:pPr>
      <w:r>
        <w:rPr>
          <w:b w:val="false"/>
          <w:bCs w:val="false"/>
          <w:i w:val="false"/>
          <w:iCs w:val="false"/>
          <w:color w:val="36363d"/>
          <w:sz w:val="72"/>
          <w:szCs w:val="72"/>
          <w:lang w:val="en-US"/>
        </w:rPr>
        <w:t xml:space="preserve"> ✓The graphic below comes from the IPMVP to show how prediction can be used for M&amp;V to calculate how much energy would have been consumed if an energy savings intervention had not been implemented.</w:t>
      </w: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val="false"/>
          <w:bCs w:val="false"/>
          <w:i w:val="false"/>
          <w:iCs w:val="false"/>
          <w:color w:val="36363d"/>
          <w:sz w:val="72"/>
          <w:szCs w:val="72"/>
        </w:rPr>
      </w:pPr>
    </w:p>
    <w:p>
      <w:pPr>
        <w:pStyle w:val="style0"/>
        <w:numPr>
          <w:ilvl w:val="0"/>
          <w:numId w:val="0"/>
        </w:numPr>
        <w:jc w:val="left"/>
        <w:rPr>
          <w:b/>
          <w:bCs/>
          <w:i w:val="false"/>
          <w:iCs w:val="false"/>
          <w:color w:val="0000ff"/>
          <w:sz w:val="72"/>
          <w:szCs w:val="72"/>
        </w:rPr>
      </w:pPr>
      <w:r>
        <w:rPr/>
        <w:drawing>
          <wp:inline distL="0" distT="0" distB="0" distR="0">
            <wp:extent cx="6566620" cy="4889277"/>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6566620" cy="4889277"/>
                    </a:xfrm>
                    <a:prstGeom prst="rect"/>
                  </pic:spPr>
                </pic:pic>
              </a:graphicData>
            </a:graphic>
          </wp:inline>
        </w:drawing>
      </w:r>
    </w:p>
    <w:p>
      <w:pPr>
        <w:pStyle w:val="style0"/>
        <w:numPr>
          <w:ilvl w:val="0"/>
          <w:numId w:val="0"/>
        </w:numPr>
        <w:jc w:val="left"/>
        <w:rPr>
          <w:b/>
          <w:bCs/>
          <w:i w:val="false"/>
          <w:iCs w:val="false"/>
          <w:color w:val="0000ff"/>
          <w:sz w:val="72"/>
          <w:szCs w:val="72"/>
        </w:rPr>
      </w:pPr>
    </w:p>
    <w:p>
      <w:pPr>
        <w:pStyle w:val="style0"/>
        <w:numPr>
          <w:ilvl w:val="0"/>
          <w:numId w:val="0"/>
        </w:numPr>
        <w:jc w:val="left"/>
        <w:rPr>
          <w:b/>
          <w:bCs/>
          <w:i w:val="false"/>
          <w:iCs w:val="false"/>
          <w:color w:val="0000ff"/>
          <w:sz w:val="72"/>
          <w:szCs w:val="72"/>
        </w:rPr>
      </w:pPr>
      <w:r>
        <w:rPr/>
        <w:drawing>
          <wp:inline distL="0" distT="0" distB="0" distR="0">
            <wp:extent cx="6596337" cy="522889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596337" cy="5228895"/>
                    </a:xfrm>
                    <a:prstGeom prst="rect"/>
                  </pic:spPr>
                </pic:pic>
              </a:graphicData>
            </a:graphic>
          </wp:inline>
        </w:drawing>
      </w:r>
    </w:p>
    <w:p>
      <w:pPr>
        <w:pStyle w:val="style0"/>
        <w:numPr>
          <w:ilvl w:val="0"/>
          <w:numId w:val="0"/>
        </w:numPr>
        <w:jc w:val="left"/>
        <w:rPr>
          <w:b/>
          <w:bCs/>
          <w:i w:val="false"/>
          <w:iCs w:val="false"/>
          <w:color w:val="0000ff"/>
          <w:sz w:val="72"/>
          <w:szCs w:val="72"/>
        </w:rPr>
      </w:pPr>
      <w:r>
        <w:rPr>
          <w:b/>
          <w:bCs/>
          <w:i w:val="false"/>
          <w:iCs w:val="false"/>
          <w:color w:val="0000ff"/>
          <w:sz w:val="72"/>
          <w:szCs w:val="72"/>
          <w:lang w:val="en-US"/>
        </w:rPr>
        <w:t>Evaluation metrics</w:t>
      </w:r>
    </w:p>
    <w:p>
      <w:pPr>
        <w:pStyle w:val="style0"/>
        <w:numPr>
          <w:ilvl w:val="0"/>
          <w:numId w:val="0"/>
        </w:numPr>
        <w:jc w:val="left"/>
        <w:rPr>
          <w:b/>
          <w:bCs/>
          <w:i w:val="false"/>
          <w:iCs w:val="false"/>
          <w:color w:val="36363d"/>
          <w:sz w:val="72"/>
          <w:szCs w:val="72"/>
        </w:rPr>
      </w:pPr>
      <w:r>
        <w:rPr>
          <w:b/>
          <w:bCs/>
          <w:i w:val="false"/>
          <w:iCs w:val="false"/>
          <w:color w:val="36363d"/>
          <w:sz w:val="72"/>
          <w:szCs w:val="72"/>
          <w:lang w:val="en-US"/>
        </w:rPr>
        <w:t>In order to understand quanitatively how the model performed, we can use various evaluation metrics to understand how well the model compared to reality.</w:t>
      </w:r>
    </w:p>
    <w:p>
      <w:pPr>
        <w:pStyle w:val="style0"/>
        <w:numPr>
          <w:ilvl w:val="0"/>
          <w:numId w:val="0"/>
        </w:numPr>
        <w:jc w:val="left"/>
        <w:rPr>
          <w:b/>
          <w:bCs/>
          <w:i w:val="false"/>
          <w:iCs w:val="false"/>
          <w:color w:val="36363d"/>
          <w:sz w:val="72"/>
          <w:szCs w:val="72"/>
        </w:rPr>
      </w:pPr>
    </w:p>
    <w:p>
      <w:pPr>
        <w:pStyle w:val="style0"/>
        <w:numPr>
          <w:ilvl w:val="0"/>
          <w:numId w:val="0"/>
        </w:numPr>
        <w:jc w:val="left"/>
        <w:rPr>
          <w:b/>
          <w:bCs/>
          <w:i w:val="false"/>
          <w:iCs w:val="false"/>
          <w:color w:val="36363d"/>
          <w:sz w:val="72"/>
          <w:szCs w:val="72"/>
        </w:rPr>
      </w:pPr>
      <w:r>
        <w:rPr>
          <w:b/>
          <w:bCs/>
          <w:i w:val="false"/>
          <w:iCs w:val="false"/>
          <w:color w:val="36363d"/>
          <w:sz w:val="72"/>
          <w:szCs w:val="72"/>
          <w:lang w:val="en-US"/>
        </w:rPr>
        <w:t xml:space="preserve">In this situation, let's use the error metric </w:t>
      </w:r>
      <w:r>
        <w:rPr>
          <w:b/>
          <w:bCs/>
          <w:i w:val="false"/>
          <w:iCs w:val="false"/>
          <w:color w:val="02a5e3"/>
          <w:sz w:val="72"/>
          <w:szCs w:val="72"/>
          <w:lang w:val="en-US"/>
        </w:rPr>
        <w:t>Mean Absolute Percentage Error (MAPE)</w:t>
      </w:r>
    </w:p>
    <w:p>
      <w:pPr>
        <w:pStyle w:val="style0"/>
        <w:numPr>
          <w:ilvl w:val="0"/>
          <w:numId w:val="0"/>
        </w:numPr>
        <w:jc w:val="left"/>
        <w:rPr>
          <w:b/>
          <w:bCs/>
          <w:i w:val="false"/>
          <w:iCs w:val="false"/>
          <w:color w:val="36363d"/>
          <w:sz w:val="72"/>
          <w:szCs w:val="72"/>
        </w:rPr>
      </w:pPr>
      <w:r>
        <w:rPr>
          <w:b/>
          <w:bCs/>
          <w:i w:val="false"/>
          <w:iCs w:val="false"/>
          <w:color w:val="36363d"/>
          <w:sz w:val="72"/>
          <w:szCs w:val="72"/>
          <w:lang w:val="en-US"/>
        </w:rPr>
        <w:t>In[3]</w:t>
      </w:r>
    </w:p>
    <w:p>
      <w:pPr>
        <w:pStyle w:val="style0"/>
        <w:numPr>
          <w:ilvl w:val="0"/>
          <w:numId w:val="0"/>
        </w:numPr>
        <w:jc w:val="left"/>
        <w:rPr>
          <w:b/>
          <w:bCs/>
          <w:i w:val="false"/>
          <w:iCs w:val="false"/>
          <w:color w:val="36363d"/>
          <w:sz w:val="72"/>
          <w:szCs w:val="72"/>
          <w:highlight w:val="lightGray"/>
        </w:rPr>
      </w:pPr>
      <w:r>
        <w:rPr>
          <w:b/>
          <w:bCs/>
          <w:i w:val="false"/>
          <w:iCs w:val="false"/>
          <w:color w:val="36363d"/>
          <w:sz w:val="72"/>
          <w:szCs w:val="72"/>
          <w:highlight w:val="lightGray"/>
          <w:lang w:val="en-US"/>
        </w:rPr>
        <w:t># Calculate the absolute errors</w:t>
      </w:r>
    </w:p>
    <w:p>
      <w:pPr>
        <w:pStyle w:val="style0"/>
        <w:numPr>
          <w:ilvl w:val="0"/>
          <w:numId w:val="0"/>
        </w:numPr>
        <w:jc w:val="left"/>
        <w:rPr>
          <w:b/>
          <w:bCs/>
          <w:i w:val="false"/>
          <w:iCs w:val="false"/>
          <w:color w:val="36363d"/>
          <w:sz w:val="72"/>
          <w:szCs w:val="72"/>
          <w:highlight w:val="lightGray"/>
        </w:rPr>
      </w:pPr>
      <w:r>
        <w:rPr>
          <w:b/>
          <w:bCs/>
          <w:i w:val="false"/>
          <w:iCs w:val="false"/>
          <w:color w:val="36363d"/>
          <w:sz w:val="72"/>
          <w:szCs w:val="72"/>
          <w:highlight w:val="lightGray"/>
          <w:lang w:val="en-US"/>
        </w:rPr>
        <w:t>errors =</w:t>
      </w:r>
      <w:r>
        <w:rPr>
          <w:b/>
          <w:bCs/>
          <w:i w:val="false"/>
          <w:iCs w:val="false"/>
          <w:color w:val="92d04f"/>
          <w:sz w:val="72"/>
          <w:szCs w:val="72"/>
          <w:highlight w:val="lightGray"/>
          <w:lang w:val="en-US"/>
        </w:rPr>
        <w:t xml:space="preserve"> abs</w:t>
      </w:r>
      <w:r>
        <w:rPr>
          <w:b/>
          <w:bCs/>
          <w:i w:val="false"/>
          <w:iCs w:val="false"/>
          <w:color w:val="36363d"/>
          <w:sz w:val="72"/>
          <w:szCs w:val="72"/>
          <w:highlight w:val="lightGray"/>
          <w:lang w:val="en-US"/>
        </w:rPr>
        <w:t xml:space="preserve">(predicted_vs_actual['Predicted'] - </w:t>
      </w:r>
      <w:r>
        <w:rPr>
          <w:b/>
          <w:bCs/>
          <w:i w:val="false"/>
          <w:iCs w:val="false"/>
          <w:color w:val="bf0000"/>
          <w:sz w:val="72"/>
          <w:szCs w:val="72"/>
          <w:highlight w:val="lightGray"/>
          <w:lang w:val="en-US"/>
        </w:rPr>
        <w:t>predicted</w:t>
      </w:r>
      <w:r>
        <w:rPr>
          <w:b/>
          <w:bCs/>
          <w:i w:val="false"/>
          <w:iCs w:val="false"/>
          <w:color w:val="36363d"/>
          <w:sz w:val="72"/>
          <w:szCs w:val="72"/>
          <w:highlight w:val="lightGray"/>
          <w:lang w:val="en-US"/>
        </w:rPr>
        <w:t>_vs_actual['</w:t>
      </w:r>
      <w:r>
        <w:rPr>
          <w:b/>
          <w:bCs/>
          <w:i w:val="false"/>
          <w:iCs w:val="false"/>
          <w:color w:val="bf0000"/>
          <w:sz w:val="72"/>
          <w:szCs w:val="72"/>
          <w:highlight w:val="lightGray"/>
          <w:lang w:val="en-US"/>
        </w:rPr>
        <w:t>Actual</w:t>
      </w:r>
      <w:r>
        <w:rPr>
          <w:b/>
          <w:bCs/>
          <w:i w:val="false"/>
          <w:iCs w:val="false"/>
          <w:color w:val="36363d"/>
          <w:sz w:val="72"/>
          <w:szCs w:val="72"/>
          <w:highlight w:val="lightGray"/>
          <w:lang w:val="en-US"/>
        </w:rPr>
        <w:t>'])</w:t>
      </w:r>
    </w:p>
    <w:p>
      <w:pPr>
        <w:pStyle w:val="style0"/>
        <w:numPr>
          <w:ilvl w:val="0"/>
          <w:numId w:val="0"/>
        </w:numPr>
        <w:jc w:val="left"/>
        <w:rPr>
          <w:b/>
          <w:bCs/>
          <w:i w:val="false"/>
          <w:iCs w:val="false"/>
          <w:color w:val="36363d"/>
          <w:sz w:val="72"/>
          <w:szCs w:val="72"/>
          <w:highlight w:val="lightGray"/>
        </w:rPr>
      </w:pPr>
      <w:r>
        <w:rPr>
          <w:b/>
          <w:bCs/>
          <w:i w:val="false"/>
          <w:iCs w:val="false"/>
          <w:color w:val="36363d"/>
          <w:sz w:val="72"/>
          <w:szCs w:val="72"/>
          <w:highlight w:val="lightGray"/>
          <w:lang w:val="en-US"/>
        </w:rPr>
        <w:t># Calculate mean absolute percentage error (MAPE) and add to list</w:t>
      </w:r>
    </w:p>
    <w:p>
      <w:pPr>
        <w:pStyle w:val="style0"/>
        <w:numPr>
          <w:ilvl w:val="0"/>
          <w:numId w:val="0"/>
        </w:numPr>
        <w:jc w:val="left"/>
        <w:rPr>
          <w:b/>
          <w:bCs/>
          <w:i w:val="false"/>
          <w:iCs w:val="false"/>
          <w:color w:val="36363d"/>
          <w:sz w:val="72"/>
          <w:szCs w:val="72"/>
          <w:highlight w:val="lightGray"/>
        </w:rPr>
      </w:pPr>
      <w:r>
        <w:rPr>
          <w:b/>
          <w:bCs/>
          <w:i w:val="false"/>
          <w:iCs w:val="false"/>
          <w:color w:val="36363d"/>
          <w:sz w:val="72"/>
          <w:szCs w:val="72"/>
          <w:highlight w:val="lightGray"/>
          <w:lang w:val="en-US"/>
        </w:rPr>
        <w:t>MAPE</w:t>
      </w:r>
      <w:r>
        <w:rPr>
          <w:b/>
          <w:bCs/>
          <w:i w:val="false"/>
          <w:iCs w:val="false"/>
          <w:color w:val="02a5e3"/>
          <w:sz w:val="72"/>
          <w:szCs w:val="72"/>
          <w:highlight w:val="lightGray"/>
          <w:lang w:val="en-US"/>
        </w:rPr>
        <w:t xml:space="preserve"> =</w:t>
      </w:r>
      <w:r>
        <w:rPr>
          <w:b/>
          <w:bCs/>
          <w:i w:val="false"/>
          <w:iCs w:val="false"/>
          <w:color w:val="36363d"/>
          <w:sz w:val="72"/>
          <w:szCs w:val="72"/>
          <w:highlight w:val="lightGray"/>
          <w:lang w:val="en-US"/>
        </w:rPr>
        <w:t xml:space="preserve"> 100 </w:t>
      </w:r>
      <w:r>
        <w:rPr>
          <w:b/>
          <w:bCs/>
          <w:i w:val="false"/>
          <w:iCs w:val="false"/>
          <w:color w:val="02a5e3"/>
          <w:sz w:val="72"/>
          <w:szCs w:val="72"/>
          <w:highlight w:val="lightGray"/>
          <w:lang w:val="en-US"/>
        </w:rPr>
        <w:t>*</w:t>
      </w:r>
      <w:r>
        <w:rPr>
          <w:b/>
          <w:bCs/>
          <w:i w:val="false"/>
          <w:iCs w:val="false"/>
          <w:color w:val="36363d"/>
          <w:sz w:val="72"/>
          <w:szCs w:val="72"/>
          <w:highlight w:val="lightGray"/>
          <w:lang w:val="en-US"/>
        </w:rPr>
        <w:t xml:space="preserve"> np.mean((errors / predicted_vs_actual[</w:t>
      </w:r>
      <w:r>
        <w:rPr>
          <w:b/>
          <w:bCs/>
          <w:i w:val="false"/>
          <w:iCs w:val="false"/>
          <w:color w:val="bf0000"/>
          <w:sz w:val="72"/>
          <w:szCs w:val="72"/>
          <w:highlight w:val="lightGray"/>
          <w:lang w:val="en-US"/>
        </w:rPr>
        <w:t>'Actual'</w:t>
      </w:r>
      <w:r>
        <w:rPr>
          <w:b/>
          <w:bCs/>
          <w:i w:val="false"/>
          <w:iCs w:val="false"/>
          <w:color w:val="36363d"/>
          <w:sz w:val="72"/>
          <w:szCs w:val="72"/>
          <w:highlight w:val="lightGray"/>
          <w:lang w:val="en-US"/>
        </w:rPr>
        <w:t>]))</w:t>
      </w:r>
    </w:p>
    <w:p>
      <w:pPr>
        <w:pStyle w:val="style0"/>
        <w:numPr>
          <w:ilvl w:val="0"/>
          <w:numId w:val="0"/>
        </w:numPr>
        <w:jc w:val="left"/>
        <w:rPr>
          <w:b/>
          <w:bCs/>
          <w:i w:val="false"/>
          <w:iCs w:val="false"/>
          <w:color w:val="36363d"/>
          <w:sz w:val="72"/>
          <w:szCs w:val="72"/>
          <w:highlight w:val="lightGray"/>
        </w:rPr>
      </w:pPr>
    </w:p>
    <w:p>
      <w:pPr>
        <w:pStyle w:val="style0"/>
        <w:numPr>
          <w:ilvl w:val="0"/>
          <w:numId w:val="0"/>
        </w:numPr>
        <w:jc w:val="left"/>
        <w:rPr>
          <w:b/>
          <w:bCs/>
          <w:i w:val="false"/>
          <w:iCs w:val="false"/>
          <w:color w:val="36363d"/>
          <w:sz w:val="72"/>
          <w:szCs w:val="72"/>
          <w:highlight w:val="lightGray"/>
          <w:u w:val="wave"/>
        </w:rPr>
      </w:pPr>
      <w:r>
        <w:rPr>
          <w:b/>
          <w:bCs/>
          <w:i w:val="false"/>
          <w:iCs w:val="false"/>
          <w:color w:val="36363d"/>
          <w:sz w:val="72"/>
          <w:szCs w:val="72"/>
          <w:highlight w:val="lightGray"/>
          <w:lang w:val="en-US"/>
        </w:rPr>
        <w:t>In[4]</w:t>
      </w:r>
    </w:p>
    <w:p>
      <w:pPr>
        <w:pStyle w:val="style0"/>
        <w:numPr>
          <w:ilvl w:val="0"/>
          <w:numId w:val="0"/>
        </w:numPr>
        <w:jc w:val="left"/>
        <w:rPr>
          <w:b/>
          <w:bCs/>
          <w:i w:val="false"/>
          <w:iCs w:val="false"/>
          <w:color w:val="36363d"/>
          <w:sz w:val="72"/>
          <w:szCs w:val="72"/>
          <w:highlight w:val="lightGray"/>
          <w:u w:val="wave"/>
        </w:rPr>
      </w:pPr>
      <w:r>
        <w:rPr>
          <w:b/>
          <w:bCs/>
          <w:i w:val="false"/>
          <w:iCs w:val="false"/>
          <w:color w:val="36363d"/>
          <w:sz w:val="72"/>
          <w:szCs w:val="72"/>
          <w:highlight w:val="lightGray"/>
          <w:u w:val="wave"/>
          <w:lang w:val="en-US"/>
        </w:rPr>
        <w:t>MAPE</w:t>
      </w:r>
    </w:p>
    <w:p>
      <w:pPr>
        <w:pStyle w:val="style0"/>
        <w:numPr>
          <w:ilvl w:val="0"/>
          <w:numId w:val="0"/>
        </w:numPr>
        <w:jc w:val="left"/>
        <w:rPr>
          <w:b/>
          <w:bCs/>
          <w:i w:val="false"/>
          <w:iCs w:val="false"/>
          <w:color w:val="36363d"/>
          <w:sz w:val="72"/>
          <w:szCs w:val="72"/>
          <w:highlight w:val="lightGray"/>
          <w:u w:val="wave"/>
        </w:rPr>
      </w:pPr>
      <w:r>
        <w:rPr>
          <w:b/>
          <w:bCs/>
          <w:i w:val="false"/>
          <w:iCs w:val="false"/>
          <w:color w:val="36363d"/>
          <w:sz w:val="72"/>
          <w:szCs w:val="72"/>
          <w:highlight w:val="lightGray"/>
          <w:u w:val="wave"/>
          <w:lang w:val="en-US"/>
        </w:rPr>
        <w:t xml:space="preserve"> 34.22379683897996</w:t>
      </w:r>
    </w:p>
    <w:p>
      <w:pPr>
        <w:pStyle w:val="style0"/>
        <w:numPr>
          <w:ilvl w:val="0"/>
          <w:numId w:val="0"/>
        </w:numPr>
        <w:jc w:val="left"/>
        <w:rPr>
          <w:b/>
          <w:bCs/>
          <w:i w:val="false"/>
          <w:iCs w:val="false"/>
          <w:color w:val="36363d"/>
          <w:sz w:val="72"/>
          <w:szCs w:val="72"/>
          <w:highlight w:val="lightGray"/>
          <w:u w:val="wave"/>
        </w:rPr>
      </w:pPr>
    </w:p>
    <w:p>
      <w:pPr>
        <w:pStyle w:val="style0"/>
        <w:numPr>
          <w:ilvl w:val="0"/>
          <w:numId w:val="0"/>
        </w:numPr>
        <w:jc w:val="left"/>
        <w:rPr>
          <w:b/>
          <w:bCs/>
          <w:i w:val="false"/>
          <w:iCs w:val="false"/>
          <w:color w:val="36363d"/>
          <w:sz w:val="72"/>
          <w:szCs w:val="72"/>
          <w:highlight w:val="lightGray"/>
          <w:u w:val="wave"/>
        </w:rPr>
      </w:pPr>
    </w:p>
    <w:p>
      <w:pPr>
        <w:pStyle w:val="style0"/>
        <w:numPr>
          <w:ilvl w:val="0"/>
          <w:numId w:val="0"/>
        </w:numPr>
        <w:jc w:val="left"/>
        <w:rPr>
          <w:b/>
          <w:bCs/>
          <w:i w:val="false"/>
          <w:iCs w:val="false"/>
          <w:color w:val="36363d"/>
          <w:sz w:val="72"/>
          <w:szCs w:val="72"/>
          <w:highlight w:val="none"/>
          <w:u w:val="wave"/>
        </w:rPr>
      </w:pPr>
      <w:r>
        <w:rPr>
          <w:b/>
          <w:bCs/>
          <w:i w:val="false"/>
          <w:iCs w:val="false"/>
          <w:color w:val="36363d"/>
          <w:sz w:val="72"/>
          <w:szCs w:val="72"/>
          <w:highlight w:val="none"/>
          <w:u w:val="wave"/>
          <w:lang w:val="en-US"/>
        </w:rPr>
        <w:t>Prediction for Measurement and Verification</w:t>
      </w:r>
    </w:p>
    <w:p>
      <w:pPr>
        <w:pStyle w:val="style0"/>
        <w:numPr>
          <w:ilvl w:val="0"/>
          <w:numId w:val="0"/>
        </w:numPr>
        <w:jc w:val="left"/>
        <w:rPr>
          <w:b/>
          <w:bCs/>
          <w:i w:val="false"/>
          <w:iCs w:val="false"/>
          <w:color w:val="0000ff"/>
          <w:sz w:val="72"/>
          <w:szCs w:val="72"/>
          <w:highlight w:val="none"/>
          <w:u w:val="wave" w:color="000000"/>
        </w:rPr>
      </w:pPr>
      <w:r>
        <w:rPr>
          <w:b/>
          <w:bCs/>
          <w:i w:val="false"/>
          <w:iCs w:val="false"/>
          <w:color w:val="36363d"/>
          <w:sz w:val="72"/>
          <w:szCs w:val="72"/>
          <w:highlight w:val="none"/>
          <w:u w:val="wave"/>
          <w:lang w:val="en-US"/>
        </w:rPr>
        <w:t xml:space="preserve"> </w:t>
      </w:r>
      <w:r>
        <w:rPr>
          <w:b/>
          <w:bCs/>
          <w:i w:val="false"/>
          <w:iCs w:val="false"/>
          <w:color w:val="0000ff"/>
          <w:sz w:val="72"/>
          <w:szCs w:val="72"/>
          <w:highlight w:val="none"/>
          <w:u w:val="wave"/>
          <w:lang w:val="en-US"/>
        </w:rPr>
        <w:t>Load electricity data and weather data</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First we can load the data from the BDG in the same as our previous weather analysis influence notebook from the Construction Phase videos</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[3] :</w:t>
      </w:r>
    </w:p>
    <w:p>
      <w:pPr>
        <w:pStyle w:val="style0"/>
        <w:numPr>
          <w:ilvl w:val="0"/>
          <w:numId w:val="0"/>
        </w:numPr>
        <w:jc w:val="left"/>
        <w:rPr>
          <w:b w:val="false"/>
          <w:bCs w:val="false"/>
          <w:i w:val="false"/>
          <w:iCs w:val="false"/>
          <w:color w:val="36363d"/>
          <w:sz w:val="72"/>
          <w:szCs w:val="72"/>
          <w:highlight w:val="yellow"/>
          <w:u w:val="wave" w:color="000000"/>
        </w:rPr>
      </w:pPr>
      <w:r>
        <w:rPr>
          <w:b w:val="false"/>
          <w:bCs w:val="false"/>
          <w:i w:val="false"/>
          <w:iCs w:val="false"/>
          <w:color w:val="36363d"/>
          <w:sz w:val="72"/>
          <w:szCs w:val="72"/>
          <w:highlight w:val="yellow"/>
          <w:u w:val="wave" w:color="000000"/>
          <w:lang w:val="en-US"/>
        </w:rPr>
        <w:t>elec_all_data = pd.read_csv("</w:t>
      </w:r>
      <w:r>
        <w:rPr>
          <w:b w:val="false"/>
          <w:bCs w:val="false"/>
          <w:i w:val="false"/>
          <w:iCs w:val="false"/>
          <w:color w:val="bf0000"/>
          <w:sz w:val="72"/>
          <w:szCs w:val="72"/>
          <w:highlight w:val="yellow"/>
          <w:u w:val="wave" w:color="000000"/>
          <w:lang w:val="en-US"/>
        </w:rPr>
        <w:t>../input/buildingdatagenomeproject2/electricity_cleaned.csv"</w:t>
      </w:r>
      <w:r>
        <w:rPr>
          <w:b w:val="false"/>
          <w:bCs w:val="false"/>
          <w:i w:val="false"/>
          <w:iCs w:val="false"/>
          <w:color w:val="36363d"/>
          <w:sz w:val="72"/>
          <w:szCs w:val="72"/>
          <w:highlight w:val="yellow"/>
          <w:u w:val="wave" w:color="000000"/>
          <w:lang w:val="en-US"/>
        </w:rPr>
        <w:t>, index_col</w:t>
      </w:r>
      <w:r>
        <w:rPr>
          <w:b w:val="false"/>
          <w:bCs w:val="false"/>
          <w:i w:val="false"/>
          <w:iCs w:val="false"/>
          <w:color w:val="02a5e3"/>
          <w:sz w:val="72"/>
          <w:szCs w:val="72"/>
          <w:highlight w:val="yellow"/>
          <w:u w:val="wave" w:color="000000"/>
          <w:lang w:val="en-US"/>
        </w:rPr>
        <w:t>=</w:t>
      </w:r>
      <w:r>
        <w:rPr>
          <w:b w:val="false"/>
          <w:bCs w:val="false"/>
          <w:i w:val="false"/>
          <w:iCs w:val="false"/>
          <w:color w:val="bf0000"/>
          <w:sz w:val="72"/>
          <w:szCs w:val="72"/>
          <w:highlight w:val="yellow"/>
          <w:u w:val="wave" w:color="000000"/>
          <w:lang w:val="en-US"/>
        </w:rPr>
        <w:t>'timestamp</w:t>
      </w:r>
      <w:r>
        <w:rPr>
          <w:b w:val="false"/>
          <w:bCs w:val="false"/>
          <w:i w:val="false"/>
          <w:iCs w:val="false"/>
          <w:color w:val="36363d"/>
          <w:sz w:val="72"/>
          <w:szCs w:val="72"/>
          <w:highlight w:val="yellow"/>
          <w:u w:val="wave" w:color="000000"/>
          <w:lang w:val="en-US"/>
        </w:rPr>
        <w:t>', parse_dates=True)</w:t>
      </w:r>
    </w:p>
    <w:p>
      <w:pPr>
        <w:pStyle w:val="style0"/>
        <w:numPr>
          <w:ilvl w:val="0"/>
          <w:numId w:val="0"/>
        </w:numPr>
        <w:jc w:val="left"/>
        <w:rPr>
          <w:b w:val="false"/>
          <w:bCs w:val="false"/>
          <w:i w:val="false"/>
          <w:iCs w:val="false"/>
          <w:color w:val="36363d"/>
          <w:sz w:val="72"/>
          <w:szCs w:val="72"/>
          <w:highlight w:val="yellow"/>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lightGray"/>
          <w:u w:val="wave" w:color="000000"/>
          <w:lang w:val="en-US"/>
        </w:rPr>
        <w:t>In [4]</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elec_all_data.info()</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&lt;class 'pandas.core.frame.DataFrame'&gt;</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DatetimeIndex: 17544 entries, 2016-01-01 00:00:00 to 2017-12-31 23:00:00</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Columns: 1578 entries, Panther_parking_Lorriane to Mouse_science_Micheal</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dtypes: float64(1578)</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memory usage: 211.3 MB</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[5] :</w:t>
      </w:r>
    </w:p>
    <w:p>
      <w:pPr>
        <w:pStyle w:val="style0"/>
        <w:spacing w:after="200" w:lineRule="auto" w:line="276"/>
        <w:jc w:val="left"/>
        <w:rPr>
          <w:b/>
          <w:bCs/>
          <w:i w:val="false"/>
          <w:iCs w:val="false"/>
          <w:color w:val="36363d"/>
          <w:sz w:val="72"/>
          <w:szCs w:val="72"/>
          <w:highlight w:val="lightGray"/>
          <w:u w:val="wave"/>
        </w:rPr>
      </w:pPr>
      <w:r>
        <w:rPr>
          <w:rFonts w:ascii="Calibri" w:cs="Times New Roman" w:eastAsia="宋体" w:hAnsi="Calibri" w:hint="default"/>
          <w:b/>
          <w:bCs/>
          <w:i w:val="false"/>
          <w:iCs w:val="false"/>
          <w:color w:val="36363d"/>
          <w:sz w:val="72"/>
          <w:szCs w:val="72"/>
          <w:highlight w:val="lightGray"/>
          <w:u w:val="wave" w:color="auto"/>
          <w:vertAlign w:val="baseline"/>
          <w:em w:val="none"/>
          <w:lang w:val="en-US" w:eastAsia="zh-CN"/>
        </w:rPr>
        <w:t>buildingname =</w:t>
      </w:r>
      <w:r>
        <w:rPr>
          <w:rFonts w:ascii="Calibri" w:cs="Times New Roman" w:eastAsia="宋体" w:hAnsi="Calibri" w:hint="default"/>
          <w:b/>
          <w:bCs/>
          <w:i w:val="false"/>
          <w:iCs w:val="false"/>
          <w:color w:val="bf0000"/>
          <w:sz w:val="72"/>
          <w:szCs w:val="72"/>
          <w:highlight w:val="lightGray"/>
          <w:u w:val="wave" w:color="auto"/>
          <w:vertAlign w:val="baseline"/>
          <w:em w:val="none"/>
          <w:lang w:val="en-US" w:eastAsia="zh-CN"/>
        </w:rPr>
        <w:t xml:space="preserve"> 'Pant</w:t>
      </w:r>
      <w:r>
        <w:rPr>
          <w:rFonts w:ascii="Calibri" w:cs="Times New Roman" w:eastAsia="宋体" w:hAnsi="Calibri" w:hint="default"/>
          <w:b w:val="false"/>
          <w:bCs w:val="false"/>
          <w:i w:val="false"/>
          <w:iCs w:val="false"/>
          <w:color w:val="36363d"/>
          <w:sz w:val="72"/>
          <w:szCs w:val="72"/>
          <w:highlight w:val="lightGray"/>
          <w:u w:val="wave" w:color="000000"/>
          <w:vertAlign w:val="baseline"/>
          <w:em w:val="none"/>
          <w:lang w:val="en-US" w:eastAsia="zh-CN"/>
        </w:rPr>
        <w:t>In</w:t>
      </w:r>
      <w:r>
        <w:rPr>
          <w:rFonts w:ascii="Calibri" w:cs="Times New Roman" w:eastAsia="宋体" w:hAnsi="Calibri" w:hint="default"/>
          <w:b/>
          <w:bCs/>
          <w:i w:val="false"/>
          <w:iCs w:val="false"/>
          <w:color w:val="bf0000"/>
          <w:sz w:val="72"/>
          <w:szCs w:val="72"/>
          <w:highlight w:val="lightGray"/>
          <w:u w:val="wave" w:color="auto"/>
          <w:vertAlign w:val="baseline"/>
          <w:em w:val="none"/>
          <w:lang w:val="en-US" w:eastAsia="zh-CN"/>
        </w:rPr>
        <w:t>her_office_Hannah'</w:t>
      </w:r>
    </w:p>
    <w:p>
      <w:pPr>
        <w:pStyle w:val="style0"/>
        <w:numPr>
          <w:ilvl w:val="0"/>
          <w:numId w:val="0"/>
        </w:numPr>
        <w:jc w:val="left"/>
        <w:rPr>
          <w:b/>
          <w:bCs/>
          <w:i w:val="false"/>
          <w:iCs w:val="false"/>
          <w:color w:val="36363d"/>
          <w:sz w:val="72"/>
          <w:szCs w:val="72"/>
          <w:highlight w:val="none"/>
          <w:u w:val="wave"/>
        </w:rPr>
      </w:pPr>
    </w:p>
    <w:p>
      <w:pPr>
        <w:pStyle w:val="style0"/>
        <w:numPr>
          <w:ilvl w:val="0"/>
          <w:numId w:val="0"/>
        </w:numPr>
        <w:jc w:val="left"/>
        <w:rPr>
          <w:b/>
          <w:bCs/>
          <w:i w:val="false"/>
          <w:iCs w:val="false"/>
          <w:color w:val="36363d"/>
          <w:sz w:val="72"/>
          <w:szCs w:val="72"/>
          <w:highlight w:val="none"/>
          <w:u w:val="wave"/>
        </w:rPr>
      </w:pPr>
      <w:r>
        <w:rPr>
          <w:b/>
          <w:bCs/>
          <w:i w:val="false"/>
          <w:iCs w:val="false"/>
          <w:color w:val="36363d"/>
          <w:sz w:val="72"/>
          <w:szCs w:val="72"/>
          <w:highlight w:val="none"/>
          <w:u w:val="wave"/>
          <w:lang w:val="en-US"/>
        </w:rPr>
        <w:t>In[6] :</w:t>
      </w:r>
    </w:p>
    <w:p>
      <w:pPr>
        <w:pStyle w:val="style0"/>
        <w:numPr>
          <w:ilvl w:val="0"/>
          <w:numId w:val="0"/>
        </w:numPr>
        <w:jc w:val="left"/>
        <w:rPr>
          <w:b/>
          <w:bCs/>
          <w:i w:val="false"/>
          <w:iCs w:val="false"/>
          <w:color w:val="36363d"/>
          <w:sz w:val="72"/>
          <w:szCs w:val="72"/>
          <w:highlight w:val="lightGray"/>
          <w:u w:val="wave"/>
        </w:rPr>
      </w:pPr>
      <w:r>
        <w:rPr>
          <w:b/>
          <w:bCs/>
          <w:i w:val="false"/>
          <w:iCs w:val="false"/>
          <w:color w:val="36363d"/>
          <w:sz w:val="72"/>
          <w:szCs w:val="72"/>
          <w:highlight w:val="lightGray"/>
          <w:u w:val="wave"/>
          <w:lang w:val="en-US"/>
        </w:rPr>
        <w:t>office_example_prediction_data = pd.DataFrame(elec_all_data[buildingname].truncate(before=</w:t>
      </w:r>
      <w:r>
        <w:rPr>
          <w:b/>
          <w:bCs/>
          <w:i w:val="false"/>
          <w:iCs w:val="false"/>
          <w:color w:val="bf0000"/>
          <w:sz w:val="72"/>
          <w:szCs w:val="72"/>
          <w:highlight w:val="lightGray"/>
          <w:u w:val="wave"/>
          <w:lang w:val="en-US"/>
        </w:rPr>
        <w:t>'2017-01-01'</w:t>
      </w:r>
      <w:r>
        <w:rPr>
          <w:b/>
          <w:bCs/>
          <w:i w:val="false"/>
          <w:iCs w:val="false"/>
          <w:color w:val="36363d"/>
          <w:sz w:val="72"/>
          <w:szCs w:val="72"/>
          <w:highlight w:val="lightGray"/>
          <w:u w:val="wave"/>
          <w:lang w:val="en-US"/>
        </w:rPr>
        <w:t>)).fillna(method=</w:t>
      </w:r>
      <w:r>
        <w:rPr>
          <w:b/>
          <w:bCs/>
          <w:i w:val="false"/>
          <w:iCs w:val="false"/>
          <w:color w:val="bf0000"/>
          <w:sz w:val="72"/>
          <w:szCs w:val="72"/>
          <w:highlight w:val="lightGray"/>
          <w:u w:val="wave"/>
          <w:lang w:val="en-US"/>
        </w:rPr>
        <w:t>'ffill'</w:t>
      </w:r>
      <w:r>
        <w:rPr>
          <w:b/>
          <w:bCs/>
          <w:i w:val="false"/>
          <w:iCs w:val="false"/>
          <w:color w:val="36363d"/>
          <w:sz w:val="72"/>
          <w:szCs w:val="72"/>
          <w:highlight w:val="lightGray"/>
          <w:u w:val="wave"/>
          <w:lang w:val="en-US"/>
        </w:rPr>
        <w:t>)</w:t>
      </w:r>
    </w:p>
    <w:p>
      <w:pPr>
        <w:pStyle w:val="style0"/>
        <w:numPr>
          <w:ilvl w:val="0"/>
          <w:numId w:val="0"/>
        </w:numPr>
        <w:jc w:val="left"/>
        <w:rPr>
          <w:b/>
          <w:bCs/>
          <w:i w:val="false"/>
          <w:iCs w:val="false"/>
          <w:color w:val="36363d"/>
          <w:sz w:val="72"/>
          <w:szCs w:val="72"/>
          <w:highlight w:val="lightGray"/>
          <w:u w:val="wave"/>
        </w:rPr>
      </w:pPr>
    </w:p>
    <w:p>
      <w:pPr>
        <w:pStyle w:val="style0"/>
        <w:numPr>
          <w:ilvl w:val="0"/>
          <w:numId w:val="0"/>
        </w:numPr>
        <w:jc w:val="left"/>
        <w:rPr>
          <w:b/>
          <w:bCs/>
          <w:i w:val="false"/>
          <w:iCs w:val="false"/>
          <w:color w:val="36363d"/>
          <w:sz w:val="72"/>
          <w:szCs w:val="72"/>
          <w:highlight w:val="none"/>
          <w:u w:val="wave"/>
        </w:rPr>
      </w:pPr>
    </w:p>
    <w:p>
      <w:pPr>
        <w:pStyle w:val="style0"/>
        <w:numPr>
          <w:ilvl w:val="0"/>
          <w:numId w:val="0"/>
        </w:numPr>
        <w:jc w:val="left"/>
        <w:rPr>
          <w:b w:val="false"/>
          <w:bCs w:val="false"/>
          <w:i w:val="false"/>
          <w:iCs w:val="false"/>
          <w:color w:val="36363d"/>
          <w:sz w:val="72"/>
          <w:szCs w:val="72"/>
          <w:highlight w:val="lightGray"/>
          <w:u w:val="wave"/>
        </w:rPr>
      </w:pPr>
      <w:r>
        <w:rPr>
          <w:b w:val="false"/>
          <w:bCs w:val="false"/>
          <w:i w:val="false"/>
          <w:iCs w:val="false"/>
          <w:color w:val="36363d"/>
          <w:sz w:val="72"/>
          <w:szCs w:val="72"/>
          <w:highlight w:val="lightGray"/>
          <w:u w:val="wave"/>
          <w:lang w:val="en-US"/>
        </w:rPr>
        <w:t>In [7] :</w:t>
      </w:r>
    </w:p>
    <w:p>
      <w:pPr>
        <w:pStyle w:val="style0"/>
        <w:numPr>
          <w:ilvl w:val="0"/>
          <w:numId w:val="0"/>
        </w:numPr>
        <w:jc w:val="left"/>
        <w:rPr>
          <w:b w:val="false"/>
          <w:bCs w:val="false"/>
          <w:i w:val="false"/>
          <w:iCs w:val="false"/>
          <w:color w:val="36363d"/>
          <w:sz w:val="72"/>
          <w:szCs w:val="72"/>
          <w:highlight w:val="lightGray"/>
          <w:u w:val="wave"/>
        </w:rPr>
      </w:pPr>
      <w:r>
        <w:rPr>
          <w:b w:val="false"/>
          <w:bCs w:val="false"/>
          <w:i w:val="false"/>
          <w:iCs w:val="false"/>
          <w:color w:val="36363d"/>
          <w:sz w:val="72"/>
          <w:szCs w:val="72"/>
          <w:highlight w:val="lightGray"/>
          <w:u w:val="wave"/>
          <w:lang w:val="en-US"/>
        </w:rPr>
        <w:t>office_example_prediction_data.info()</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&lt;class 'pandas.core.frame.DataFrame'&gt;</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DatetimeIndex: 8760 entries, 2017-01-01 00:00:00 to 2017-12-31 23:00:00</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Data columns (total 1 columns):</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 xml:space="preserve"> #   Column                 Non-Null Count  Dtype  </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 xml:space="preserve">---  ------                 --------------  -----  </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 xml:space="preserve"> 0   Panther_office_Hannah  8760 non-null   float64</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dtypes: float64(1)</w:t>
      </w:r>
    </w:p>
    <w:p>
      <w:pPr>
        <w:pStyle w:val="style0"/>
        <w:numPr>
          <w:ilvl w:val="0"/>
          <w:numId w:val="0"/>
        </w:numPr>
        <w:jc w:val="left"/>
        <w:rPr>
          <w:b w:val="false"/>
          <w:bCs w:val="false"/>
          <w:i w:val="false"/>
          <w:iCs w:val="false"/>
          <w:color w:val="36363d"/>
          <w:sz w:val="72"/>
          <w:szCs w:val="72"/>
          <w:highlight w:val="none"/>
          <w:u w:val="wave"/>
        </w:rPr>
      </w:pPr>
      <w:r>
        <w:rPr>
          <w:b w:val="false"/>
          <w:bCs w:val="false"/>
          <w:i w:val="false"/>
          <w:iCs w:val="false"/>
          <w:color w:val="36363d"/>
          <w:sz w:val="72"/>
          <w:szCs w:val="72"/>
          <w:highlight w:val="none"/>
          <w:u w:val="wave"/>
          <w:lang w:val="en-US"/>
        </w:rPr>
        <w:t>memory usage: 136.9 KB</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[8] :</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office_example_prediction_data.plot()</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bCs/>
          <w:i w:val="false"/>
          <w:iCs w:val="false"/>
          <w:color w:val="36363d"/>
          <w:sz w:val="72"/>
          <w:szCs w:val="72"/>
          <w:highlight w:val="none"/>
          <w:u w:val="wave" w:color="000000"/>
        </w:rPr>
      </w:pPr>
      <w:r>
        <w:rPr>
          <w:b/>
          <w:bCs/>
          <w:i w:val="false"/>
          <w:iCs w:val="false"/>
          <w:color w:val="36363d"/>
          <w:sz w:val="72"/>
          <w:szCs w:val="72"/>
          <w:highlight w:val="none"/>
          <w:u w:val="wave" w:color="000000"/>
          <w:lang w:val="en-US"/>
        </w:rPr>
        <w:t>Out[8] :</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&lt;AxesSubplot:xlabel='timestamp'&gt;</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drawing>
          <wp:inline distL="0" distT="0" distB="0" distR="0">
            <wp:extent cx="6281479" cy="467697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6281479" cy="4676971"/>
                    </a:xfrm>
                    <a:prstGeom prst="rect"/>
                  </pic:spPr>
                </pic:pic>
              </a:graphicData>
            </a:graphic>
          </wp:inline>
        </w:drawing>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[9] :</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weather_data = pd.read_csv(</w:t>
      </w:r>
      <w:r>
        <w:rPr>
          <w:b w:val="false"/>
          <w:bCs w:val="false"/>
          <w:i w:val="false"/>
          <w:iCs w:val="false"/>
          <w:color w:val="bf0000"/>
          <w:sz w:val="72"/>
          <w:szCs w:val="72"/>
          <w:highlight w:val="lightGray"/>
          <w:u w:val="wave" w:color="000000"/>
          <w:lang w:val="en-US"/>
        </w:rPr>
        <w:t>"../input/buildingdatagenomeproject2/weather.csv"</w:t>
      </w:r>
      <w:r>
        <w:rPr>
          <w:b w:val="false"/>
          <w:bCs w:val="false"/>
          <w:i w:val="false"/>
          <w:iCs w:val="false"/>
          <w:color w:val="36363d"/>
          <w:sz w:val="72"/>
          <w:szCs w:val="72"/>
          <w:highlight w:val="lightGray"/>
          <w:u w:val="wave" w:color="000000"/>
          <w:lang w:val="en-US"/>
        </w:rPr>
        <w:t>, index_col=</w:t>
      </w:r>
      <w:r>
        <w:rPr>
          <w:b w:val="false"/>
          <w:bCs w:val="false"/>
          <w:i w:val="false"/>
          <w:iCs w:val="false"/>
          <w:color w:val="bf0000"/>
          <w:sz w:val="72"/>
          <w:szCs w:val="72"/>
          <w:highlight w:val="lightGray"/>
          <w:u w:val="wave" w:color="000000"/>
          <w:lang w:val="en-US"/>
        </w:rPr>
        <w:t>'timestamp'</w:t>
      </w:r>
      <w:r>
        <w:rPr>
          <w:b w:val="false"/>
          <w:bCs w:val="false"/>
          <w:i w:val="false"/>
          <w:iCs w:val="false"/>
          <w:color w:val="36363d"/>
          <w:sz w:val="72"/>
          <w:szCs w:val="72"/>
          <w:highlight w:val="lightGray"/>
          <w:u w:val="wave" w:color="000000"/>
          <w:lang w:val="en-US"/>
        </w:rPr>
        <w:t>, parse_dates=True)</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[10] :</w:t>
      </w:r>
    </w:p>
    <w:p>
      <w:pPr>
        <w:pStyle w:val="style0"/>
        <w:numPr>
          <w:ilvl w:val="0"/>
          <w:numId w:val="0"/>
        </w:numPr>
        <w:jc w:val="left"/>
        <w:rPr>
          <w:b w:val="false"/>
          <w:bCs w:val="false"/>
          <w:i w:val="false"/>
          <w:iCs w:val="false"/>
          <w:color w:val="36363d"/>
          <w:sz w:val="72"/>
          <w:szCs w:val="72"/>
          <w:highlight w:val="lightGray"/>
          <w:u w:val="wave" w:color="000000"/>
        </w:rPr>
      </w:pP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 xml:space="preserve">weather_data_site = weather_data[weather_data.site_id == </w:t>
      </w:r>
      <w:r>
        <w:rPr>
          <w:b w:val="false"/>
          <w:bCs w:val="false"/>
          <w:i w:val="false"/>
          <w:iCs w:val="false"/>
          <w:color w:val="bf0000"/>
          <w:sz w:val="72"/>
          <w:szCs w:val="72"/>
          <w:highlight w:val="lightGray"/>
          <w:u w:val="wave" w:color="000000"/>
          <w:lang w:val="en-US"/>
        </w:rPr>
        <w:t>'Panther'</w:t>
      </w:r>
      <w:r>
        <w:rPr>
          <w:b w:val="false"/>
          <w:bCs w:val="false"/>
          <w:i w:val="false"/>
          <w:iCs w:val="false"/>
          <w:color w:val="36363d"/>
          <w:sz w:val="72"/>
          <w:szCs w:val="72"/>
          <w:highlight w:val="lightGray"/>
          <w:u w:val="wave" w:color="000000"/>
          <w:lang w:val="en-US"/>
        </w:rPr>
        <w:t>].truncate(before=</w:t>
      </w:r>
      <w:r>
        <w:rPr>
          <w:b w:val="false"/>
          <w:bCs w:val="false"/>
          <w:i w:val="false"/>
          <w:iCs w:val="false"/>
          <w:color w:val="bf0000"/>
          <w:sz w:val="72"/>
          <w:szCs w:val="72"/>
          <w:highlight w:val="lightGray"/>
          <w:u w:val="wave" w:color="000000"/>
          <w:lang w:val="en-US"/>
        </w:rPr>
        <w:t>'2017-01-01')</w:t>
      </w:r>
    </w:p>
    <w:p>
      <w:pPr>
        <w:pStyle w:val="style0"/>
        <w:numPr>
          <w:ilvl w:val="0"/>
          <w:numId w:val="0"/>
        </w:numPr>
        <w:jc w:val="left"/>
        <w:rPr>
          <w:b w:val="false"/>
          <w:bCs w:val="false"/>
          <w:i w:val="false"/>
          <w:iCs w:val="false"/>
          <w:color w:val="36363d"/>
          <w:sz w:val="72"/>
          <w:szCs w:val="72"/>
          <w:highlight w:val="lightGray"/>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[11] :</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weather_data_site.info()</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&lt;class 'pandas.core.frame.DataFrame'&gt;</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DatetimeIndex: 8760 entries, 2017-01-01 00:00:00 to 2017-12-31 23:00:00</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Data columns (total 9 columns):</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   Column          Non-Null Count  Dtype  </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          --------------  -----  </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0   site_id         8760 non-null   object </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1   airTemperature  8760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2   cloudCoverage   5047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3   dewTemperature  8760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4   precipDepth1HR  8752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5   precipDepth6HR  329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6   seaLvlPressure  8522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7   windDirection   8511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 xml:space="preserve"> 8   windSpeed       8760 non-null   float64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dtypes: float64(8), object(1)</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memory usage: 684.4+ KB</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none"/>
          <w:u w:val="wave" w:color="000000"/>
          <w:lang w:val="en-US"/>
        </w:rPr>
        <w:t>In [12]:</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weather_hourly = weather_data_site.resample("H").mean()</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weather_hourly_nooutlier = weather_hourly[weather_hourly &gt; -40]</w:t>
      </w: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weather_hourly_nooutlier_nogaps = weather_hourly_nooutlier.fillna(method='</w:t>
      </w:r>
      <w:r>
        <w:rPr>
          <w:b w:val="false"/>
          <w:bCs w:val="false"/>
          <w:i w:val="false"/>
          <w:iCs w:val="false"/>
          <w:color w:val="bf0000"/>
          <w:sz w:val="72"/>
          <w:szCs w:val="72"/>
          <w:highlight w:val="lightGray"/>
          <w:u w:val="wave" w:color="000000"/>
          <w:lang w:val="en-US"/>
        </w:rPr>
        <w:t>ffill</w:t>
      </w:r>
      <w:r>
        <w:rPr>
          <w:b w:val="false"/>
          <w:bCs w:val="false"/>
          <w:i w:val="false"/>
          <w:iCs w:val="false"/>
          <w:color w:val="36363d"/>
          <w:sz w:val="72"/>
          <w:szCs w:val="72"/>
          <w:highlight w:val="lightGray"/>
          <w:u w:val="wave" w:color="000000"/>
          <w:lang w:val="en-US"/>
        </w:rPr>
        <w:t>'')</w:t>
      </w:r>
    </w:p>
    <w:p>
      <w:pPr>
        <w:pStyle w:val="style0"/>
        <w:numPr>
          <w:ilvl w:val="0"/>
          <w:numId w:val="0"/>
        </w:numPr>
        <w:jc w:val="left"/>
        <w:rPr>
          <w:b w:val="false"/>
          <w:bCs w:val="false"/>
          <w:i w:val="false"/>
          <w:iCs w:val="false"/>
          <w:color w:val="36363d"/>
          <w:sz w:val="72"/>
          <w:szCs w:val="72"/>
          <w:highlight w:val="lightGray"/>
          <w:u w:val="wave" w:color="000000"/>
        </w:rPr>
      </w:pPr>
    </w:p>
    <w:p>
      <w:pPr>
        <w:pStyle w:val="style0"/>
        <w:numPr>
          <w:ilvl w:val="0"/>
          <w:numId w:val="0"/>
        </w:numPr>
        <w:jc w:val="left"/>
        <w:rPr>
          <w:b w:val="false"/>
          <w:bCs w:val="false"/>
          <w:i w:val="false"/>
          <w:iCs w:val="false"/>
          <w:color w:val="36363d"/>
          <w:sz w:val="72"/>
          <w:szCs w:val="72"/>
          <w:highlight w:val="lightGray"/>
          <w:u w:val="wave" w:color="000000"/>
        </w:rPr>
      </w:pPr>
      <w:r>
        <w:rPr>
          <w:b w:val="false"/>
          <w:bCs w:val="false"/>
          <w:i w:val="false"/>
          <w:iCs w:val="false"/>
          <w:color w:val="36363d"/>
          <w:sz w:val="72"/>
          <w:szCs w:val="72"/>
          <w:highlight w:val="lightGray"/>
          <w:u w:val="wave" w:color="000000"/>
          <w:lang w:val="en-US"/>
        </w:rPr>
        <w:t>In[13] :</w:t>
      </w:r>
    </w:p>
    <w:p>
      <w:pPr>
        <w:pStyle w:val="style0"/>
        <w:numPr>
          <w:ilvl w:val="0"/>
          <w:numId w:val="0"/>
        </w:numPr>
        <w:jc w:val="left"/>
        <w:rPr>
          <w:b w:val="false"/>
          <w:bCs w:val="false"/>
          <w:i w:val="false"/>
          <w:iCs w:val="false"/>
          <w:color w:val="36363d"/>
          <w:sz w:val="72"/>
          <w:szCs w:val="72"/>
          <w:highlight w:val="lightGray"/>
          <w:u w:val="wave" w:color="000000"/>
          <w:lang w:val="en-US"/>
        </w:rPr>
      </w:pPr>
      <w:r>
        <w:rPr>
          <w:b w:val="false"/>
          <w:bCs w:val="false"/>
          <w:i w:val="false"/>
          <w:iCs w:val="false"/>
          <w:color w:val="36363d"/>
          <w:sz w:val="72"/>
          <w:szCs w:val="72"/>
          <w:highlight w:val="lightGray"/>
          <w:u w:val="wave" w:color="000000"/>
          <w:lang w:val="en-US"/>
        </w:rPr>
        <w:t>temperature = weather_hourly_nooutlier_nogaps[</w:t>
      </w:r>
      <w:r>
        <w:rPr>
          <w:b w:val="false"/>
          <w:bCs w:val="false"/>
          <w:i w:val="false"/>
          <w:iCs w:val="false"/>
          <w:color w:val="bf0000"/>
          <w:sz w:val="72"/>
          <w:szCs w:val="72"/>
          <w:highlight w:val="lightGray"/>
          <w:u w:val="wave" w:color="000000"/>
          <w:lang w:val="en-US"/>
        </w:rPr>
        <w:t>"airTemperature"]</w:t>
      </w:r>
    </w:p>
    <w:p>
      <w:pPr>
        <w:pStyle w:val="style0"/>
        <w:numPr>
          <w:ilvl w:val="0"/>
          <w:numId w:val="0"/>
        </w:numPr>
        <w:jc w:val="left"/>
        <w:rPr>
          <w:b w:val="false"/>
          <w:bCs w:val="false"/>
          <w:i w:val="false"/>
          <w:iCs w:val="false"/>
          <w:color w:val="36363d"/>
          <w:sz w:val="72"/>
          <w:szCs w:val="72"/>
          <w:highlight w:val="lightGray"/>
          <w:u w:val="wave" w:color="000000"/>
          <w:lang w:val="en-US"/>
        </w:rPr>
      </w:pP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lightGray"/>
          <w:u w:val="wave" w:color="000000"/>
          <w:lang w:val="en-US"/>
        </w:rPr>
        <w:t>In[14]:</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lightGray"/>
          <w:u w:val="wave" w:color="000000"/>
          <w:lang w:val="en-US"/>
        </w:rPr>
        <w:t>temperature.plot()</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bCs/>
          <w:i w:val="false"/>
          <w:iCs w:val="false"/>
          <w:color w:val="36363d"/>
          <w:sz w:val="72"/>
          <w:szCs w:val="72"/>
          <w:highlight w:val="none"/>
          <w:u w:val="wave" w:color="000000"/>
        </w:rPr>
      </w:pPr>
      <w:r>
        <w:rPr>
          <w:b/>
          <w:bCs/>
          <w:i w:val="false"/>
          <w:iCs w:val="false"/>
          <w:color w:val="36363d"/>
          <w:sz w:val="72"/>
          <w:szCs w:val="72"/>
          <w:highlight w:val="none"/>
          <w:u w:val="wave" w:color="000000"/>
          <w:lang w:val="en-US"/>
        </w:rPr>
        <w:t>Out[14] :</w:t>
      </w:r>
    </w:p>
    <w:p>
      <w:pPr>
        <w:pStyle w:val="style0"/>
        <w:numPr>
          <w:ilvl w:val="0"/>
          <w:numId w:val="0"/>
        </w:numPr>
        <w:jc w:val="left"/>
        <w:rPr>
          <w:b w:val="false"/>
          <w:bCs w:val="false"/>
          <w:i w:val="false"/>
          <w:iCs w:val="false"/>
          <w:color w:val="36363d"/>
          <w:sz w:val="72"/>
          <w:szCs w:val="72"/>
          <w:highlight w:val="none"/>
          <w:u w:val="wave" w:color="000000"/>
        </w:rPr>
      </w:pPr>
      <w:r>
        <w:rPr>
          <w:b w:val="false"/>
          <w:bCs w:val="false"/>
          <w:i w:val="false"/>
          <w:iCs w:val="false"/>
          <w:color w:val="36363d"/>
          <w:sz w:val="72"/>
          <w:szCs w:val="72"/>
          <w:highlight w:val="lightGray"/>
          <w:u w:val="wave" w:color="000000"/>
          <w:lang w:val="en-US"/>
        </w:rPr>
        <w:t>&lt;AxesSubplot:xlabel='timestamp'&gt;</w:t>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r>
        <w:rPr/>
        <w:drawing>
          <wp:inline distL="114300" distT="0" distB="0" distR="114300">
            <wp:extent cx="6321835" cy="4707019"/>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srcRect l="0" t="0" r="0" b="0"/>
                    <a:stretch/>
                  </pic:blipFill>
                  <pic:spPr>
                    <a:xfrm rot="0">
                      <a:off x="0" y="0"/>
                      <a:ext cx="6321835" cy="4707019"/>
                    </a:xfrm>
                    <a:prstGeom prst="rect"/>
                  </pic:spPr>
                </pic:pic>
              </a:graphicData>
            </a:graphic>
          </wp:inline>
        </w:drawing>
      </w: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left"/>
        <w:rPr>
          <w:b w:val="false"/>
          <w:bCs w:val="false"/>
          <w:i w:val="false"/>
          <w:iCs w:val="false"/>
          <w:color w:val="36363d"/>
          <w:sz w:val="72"/>
          <w:szCs w:val="72"/>
          <w:highlight w:val="none"/>
          <w:u w:val="wave" w:color="000000"/>
        </w:rPr>
      </w:pPr>
    </w:p>
    <w:p>
      <w:pPr>
        <w:pStyle w:val="style0"/>
        <w:numPr>
          <w:ilvl w:val="0"/>
          <w:numId w:val="0"/>
        </w:numPr>
        <w:jc w:val="center"/>
        <w:rPr>
          <w:b/>
          <w:bCs/>
          <w:i w:val="false"/>
          <w:iCs w:val="false"/>
          <w:color w:val="92d04f"/>
          <w:sz w:val="72"/>
          <w:szCs w:val="72"/>
          <w:highlight w:val="none"/>
          <w:u w:val="wave" w:color="000000"/>
        </w:rPr>
      </w:pPr>
      <w:r>
        <w:rPr>
          <w:b/>
          <w:bCs/>
          <w:i w:val="false"/>
          <w:iCs w:val="false"/>
          <w:color w:val="92d04f"/>
          <w:sz w:val="72"/>
          <w:szCs w:val="72"/>
          <w:highlight w:val="none"/>
          <w:u w:val="wave" w:color="000000"/>
          <w:lang w:val="en-US"/>
        </w:rPr>
        <w:t>Measure energy consumption</w:t>
      </w:r>
    </w:p>
    <w:p>
      <w:pPr>
        <w:pStyle w:val="style0"/>
        <w:numPr>
          <w:ilvl w:val="0"/>
          <w:numId w:val="0"/>
        </w:numPr>
        <w:jc w:val="center"/>
        <w:rPr>
          <w:b/>
          <w:bCs/>
          <w:i w:val="false"/>
          <w:iCs w:val="false"/>
          <w:color w:val="92d04f"/>
          <w:sz w:val="72"/>
          <w:szCs w:val="72"/>
          <w:highlight w:val="none"/>
          <w:u w:val="wave" w:color="000000"/>
        </w:rPr>
      </w:pPr>
      <w:r>
        <w:rPr>
          <w:b/>
          <w:bCs/>
          <w:i w:val="false"/>
          <w:iCs w:val="false"/>
          <w:color w:val="92d04f"/>
          <w:sz w:val="72"/>
          <w:szCs w:val="72"/>
          <w:highlight w:val="none"/>
          <w:u w:val="wave" w:color="000000"/>
          <w:lang w:val="en-US"/>
        </w:rPr>
        <w:t>Project submission</w:t>
      </w:r>
    </w:p>
    <w:p>
      <w:pPr>
        <w:pStyle w:val="style0"/>
        <w:numPr>
          <w:ilvl w:val="0"/>
          <w:numId w:val="0"/>
        </w:numPr>
        <w:jc w:val="center"/>
        <w:rPr>
          <w:b/>
          <w:bCs/>
          <w:i w:val="false"/>
          <w:iCs w:val="false"/>
          <w:color w:val="92d04f"/>
          <w:sz w:val="72"/>
          <w:szCs w:val="72"/>
          <w:highlight w:val="none"/>
          <w:u w:val="wave" w:color="000000"/>
        </w:rPr>
      </w:pPr>
    </w:p>
    <w:p>
      <w:pPr>
        <w:pStyle w:val="style0"/>
        <w:numPr>
          <w:ilvl w:val="0"/>
          <w:numId w:val="0"/>
        </w:numPr>
        <w:jc w:val="center"/>
        <w:rPr>
          <w:b/>
          <w:bCs/>
          <w:i w:val="false"/>
          <w:iCs w:val="false"/>
          <w:color w:val="92d04f"/>
          <w:sz w:val="72"/>
          <w:szCs w:val="72"/>
          <w:highlight w:val="none"/>
          <w:u w:val="wave" w:color="000000"/>
        </w:rPr>
      </w:pPr>
      <w:r>
        <w:rPr>
          <w:b/>
          <w:bCs/>
          <w:i w:val="false"/>
          <w:iCs w:val="false"/>
          <w:color w:val="92d04f"/>
          <w:sz w:val="72"/>
          <w:szCs w:val="72"/>
          <w:highlight w:val="none"/>
          <w:u w:val="wave" w:color="000000"/>
          <w:lang w:val="en-US"/>
        </w:rPr>
        <w:t xml:space="preserve">Thanks you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203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00000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000000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1383</Words>
  <Characters>8459</Characters>
  <Application>WPS Office</Application>
  <Paragraphs>182</Paragraphs>
  <CharactersWithSpaces>9909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2023-10-30T15:42:27Z</dcterms:created>
  <dc:creator>Redmi Note 8</dc:creator>
  <lastModifiedBy>Redmi Note 8</lastModifiedBy>
  <dcterms:modified xsi:type="dcterms:W3CDTF">2023-10-31T07:03:02Z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22e7ed1e5c414c1dac5a44eceeef7ab6</vt:lpwstr>
  </property>
</Properties>
</file>